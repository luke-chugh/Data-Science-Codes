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6EA3" w14:textId="5E2AE14B" w:rsidR="00960823" w:rsidRPr="00A00967" w:rsidRDefault="000A5314" w:rsidP="00960823">
      <w:pPr>
        <w:spacing w:before="28"/>
        <w:ind w:left="-851" w:right="-981"/>
        <w:jc w:val="center"/>
        <w:rPr>
          <w:rFonts w:eastAsia="Arial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967">
        <w:rPr>
          <w:rFonts w:eastAsia="Arial"/>
          <w:b/>
          <w:color w:val="000000" w:themeColor="text1"/>
          <w:w w:val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</w:p>
    <w:p w14:paraId="2382C16E" w14:textId="77777777" w:rsidR="00655850" w:rsidRPr="00960823" w:rsidRDefault="00655850">
      <w:pPr>
        <w:spacing w:line="200" w:lineRule="exact"/>
        <w:rPr>
          <w:b/>
          <w:bCs/>
          <w:sz w:val="26"/>
          <w:szCs w:val="26"/>
        </w:rPr>
      </w:pPr>
    </w:p>
    <w:p w14:paraId="6A4361CA" w14:textId="00D13FC3" w:rsidR="00655850" w:rsidRPr="00A00967" w:rsidRDefault="000A5314" w:rsidP="00960823">
      <w:pPr>
        <w:spacing w:line="260" w:lineRule="exact"/>
        <w:ind w:left="-851" w:right="-839"/>
        <w:jc w:val="center"/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SIMULATING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FINANCIAL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MARKETS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ISING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0967"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</w:p>
    <w:p w14:paraId="7D529E0A" w14:textId="77777777" w:rsidR="00960823" w:rsidRPr="00A00967" w:rsidRDefault="00960823" w:rsidP="00960823">
      <w:pPr>
        <w:spacing w:line="260" w:lineRule="exact"/>
        <w:ind w:left="1348"/>
        <w:jc w:val="center"/>
        <w:rPr>
          <w:rFonts w:eastAsia="Arial"/>
          <w:b/>
          <w:color w:val="000000" w:themeColor="text1"/>
          <w:position w:val="-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E20B1" w14:textId="1C98E910" w:rsidR="00960823" w:rsidRDefault="00960823">
      <w:pPr>
        <w:spacing w:line="260" w:lineRule="exact"/>
        <w:ind w:left="1348"/>
        <w:rPr>
          <w:rFonts w:eastAsia="Arial"/>
          <w:position w:val="-1"/>
          <w:sz w:val="24"/>
          <w:szCs w:val="24"/>
        </w:rPr>
      </w:pPr>
    </w:p>
    <w:p w14:paraId="3131DE95" w14:textId="5CB255C8" w:rsidR="00960823" w:rsidRPr="00941D8F" w:rsidRDefault="00960823" w:rsidP="00960823">
      <w:pPr>
        <w:spacing w:line="260" w:lineRule="exact"/>
        <w:ind w:left="1418" w:right="-839" w:hanging="2269"/>
        <w:jc w:val="center"/>
        <w:rPr>
          <w:rFonts w:eastAsia="Arial"/>
          <w:b/>
          <w:bCs/>
          <w:position w:val="-1"/>
          <w:sz w:val="24"/>
          <w:szCs w:val="24"/>
        </w:rPr>
      </w:pPr>
      <w:r w:rsidRPr="00941D8F">
        <w:rPr>
          <w:rFonts w:eastAsia="Arial"/>
          <w:b/>
          <w:bCs/>
          <w:position w:val="-1"/>
          <w:sz w:val="24"/>
          <w:szCs w:val="24"/>
        </w:rPr>
        <w:t>GROUP MEMBERS:</w:t>
      </w:r>
    </w:p>
    <w:p w14:paraId="4091BCDD" w14:textId="320730A5" w:rsidR="00960823" w:rsidRDefault="00960823" w:rsidP="00960823">
      <w:pPr>
        <w:spacing w:line="260" w:lineRule="exact"/>
        <w:ind w:left="1418" w:right="-839" w:hanging="2269"/>
        <w:jc w:val="center"/>
        <w:rPr>
          <w:rFonts w:eastAsia="Arial"/>
          <w:position w:val="-1"/>
          <w:sz w:val="24"/>
          <w:szCs w:val="24"/>
        </w:rPr>
      </w:pPr>
    </w:p>
    <w:p w14:paraId="58E1F2EC" w14:textId="2F6FB281" w:rsidR="00960823" w:rsidRPr="00941D8F" w:rsidRDefault="00960823" w:rsidP="00A00967">
      <w:pPr>
        <w:pStyle w:val="ListParagraph"/>
        <w:numPr>
          <w:ilvl w:val="0"/>
          <w:numId w:val="5"/>
        </w:numPr>
        <w:spacing w:line="480" w:lineRule="auto"/>
        <w:ind w:left="-851" w:right="-839" w:firstLine="4112"/>
        <w:rPr>
          <w:rFonts w:eastAsia="Arial"/>
          <w:position w:val="-1"/>
          <w:sz w:val="24"/>
          <w:szCs w:val="24"/>
        </w:rPr>
      </w:pPr>
      <w:r w:rsidRPr="00941D8F">
        <w:rPr>
          <w:rFonts w:eastAsia="Arial"/>
          <w:position w:val="-1"/>
          <w:sz w:val="24"/>
          <w:szCs w:val="24"/>
        </w:rPr>
        <w:t>Adarsh Aggarwal</w:t>
      </w:r>
    </w:p>
    <w:p w14:paraId="6B1FDA46" w14:textId="01CFF982" w:rsidR="00960823" w:rsidRPr="00941D8F" w:rsidRDefault="00960823" w:rsidP="00941D8F">
      <w:pPr>
        <w:pStyle w:val="ListParagraph"/>
        <w:numPr>
          <w:ilvl w:val="0"/>
          <w:numId w:val="5"/>
        </w:numPr>
        <w:spacing w:line="480" w:lineRule="auto"/>
        <w:ind w:right="-839" w:firstLine="3392"/>
        <w:rPr>
          <w:rFonts w:eastAsia="Arial"/>
          <w:position w:val="-1"/>
          <w:sz w:val="24"/>
          <w:szCs w:val="24"/>
        </w:rPr>
      </w:pPr>
      <w:r w:rsidRPr="00941D8F">
        <w:rPr>
          <w:rFonts w:eastAsia="Arial"/>
          <w:position w:val="-1"/>
          <w:sz w:val="24"/>
          <w:szCs w:val="24"/>
        </w:rPr>
        <w:t>Luke Chugh</w:t>
      </w:r>
    </w:p>
    <w:p w14:paraId="22A3A80D" w14:textId="234A72B8" w:rsidR="00960823" w:rsidRPr="00941D8F" w:rsidRDefault="00960823" w:rsidP="00941D8F">
      <w:pPr>
        <w:pStyle w:val="ListParagraph"/>
        <w:numPr>
          <w:ilvl w:val="0"/>
          <w:numId w:val="5"/>
        </w:numPr>
        <w:spacing w:line="480" w:lineRule="auto"/>
        <w:ind w:right="-839" w:firstLine="3392"/>
        <w:rPr>
          <w:rFonts w:eastAsia="Arial"/>
          <w:position w:val="-1"/>
          <w:sz w:val="24"/>
          <w:szCs w:val="24"/>
        </w:rPr>
      </w:pPr>
      <w:r w:rsidRPr="00941D8F">
        <w:rPr>
          <w:rFonts w:eastAsia="Arial"/>
          <w:position w:val="-1"/>
          <w:sz w:val="24"/>
          <w:szCs w:val="24"/>
        </w:rPr>
        <w:t xml:space="preserve">Manish </w:t>
      </w:r>
      <w:proofErr w:type="spellStart"/>
      <w:r w:rsidRPr="00941D8F">
        <w:rPr>
          <w:rFonts w:eastAsia="Arial"/>
          <w:position w:val="-1"/>
          <w:sz w:val="24"/>
          <w:szCs w:val="24"/>
        </w:rPr>
        <w:t>Tamta</w:t>
      </w:r>
      <w:proofErr w:type="spellEnd"/>
    </w:p>
    <w:p w14:paraId="2A22E494" w14:textId="6AC00F19" w:rsidR="00941D8F" w:rsidRDefault="00960823" w:rsidP="00941D8F">
      <w:pPr>
        <w:pStyle w:val="ListParagraph"/>
        <w:numPr>
          <w:ilvl w:val="0"/>
          <w:numId w:val="5"/>
        </w:numPr>
        <w:spacing w:line="480" w:lineRule="auto"/>
        <w:ind w:right="-839" w:firstLine="3392"/>
        <w:rPr>
          <w:rFonts w:eastAsia="Arial"/>
          <w:position w:val="-1"/>
          <w:sz w:val="24"/>
          <w:szCs w:val="24"/>
        </w:rPr>
      </w:pPr>
      <w:r w:rsidRPr="00941D8F">
        <w:rPr>
          <w:rFonts w:eastAsia="Arial"/>
          <w:position w:val="-1"/>
          <w:sz w:val="24"/>
          <w:szCs w:val="24"/>
        </w:rPr>
        <w:t>Neil Poddar</w:t>
      </w:r>
    </w:p>
    <w:p w14:paraId="65101117" w14:textId="77777777" w:rsidR="00941D8F" w:rsidRPr="00941D8F" w:rsidRDefault="00941D8F" w:rsidP="00941D8F">
      <w:pPr>
        <w:spacing w:line="480" w:lineRule="auto"/>
        <w:ind w:right="-839"/>
        <w:rPr>
          <w:rFonts w:eastAsia="Arial"/>
          <w:position w:val="-1"/>
          <w:sz w:val="24"/>
          <w:szCs w:val="24"/>
        </w:rPr>
      </w:pPr>
    </w:p>
    <w:p w14:paraId="50B5D363" w14:textId="544BC158" w:rsidR="00655850" w:rsidRPr="00941D8F" w:rsidRDefault="000A5314" w:rsidP="00960823">
      <w:pPr>
        <w:spacing w:before="15" w:line="417" w:lineRule="auto"/>
        <w:ind w:left="-851" w:right="-839"/>
        <w:jc w:val="both"/>
        <w:rPr>
          <w:rFonts w:ascii="Arial" w:hAnsi="Arial" w:cs="Arial"/>
          <w:w w:val="101"/>
          <w:sz w:val="22"/>
          <w:szCs w:val="22"/>
        </w:rPr>
        <w:sectPr w:rsidR="00655850" w:rsidRPr="00941D8F">
          <w:pgSz w:w="12240" w:h="15840"/>
          <w:pgMar w:top="1480" w:right="1720" w:bottom="280" w:left="1720" w:header="720" w:footer="720" w:gutter="0"/>
          <w:cols w:space="720"/>
        </w:sectPr>
      </w:pPr>
      <w:r w:rsidRPr="00941D8F">
        <w:rPr>
          <w:rFonts w:ascii="Arial" w:hAnsi="Arial" w:cs="Arial"/>
          <w:sz w:val="22"/>
          <w:szCs w:val="22"/>
        </w:rPr>
        <w:t>P</w:t>
      </w:r>
      <w:r w:rsidRPr="00941D8F">
        <w:rPr>
          <w:rFonts w:ascii="Arial" w:hAnsi="Arial" w:cs="Arial"/>
          <w:spacing w:val="-6"/>
          <w:sz w:val="22"/>
          <w:szCs w:val="22"/>
        </w:rPr>
        <w:t>h</w:t>
      </w:r>
      <w:r w:rsidRPr="00941D8F">
        <w:rPr>
          <w:rFonts w:ascii="Arial" w:hAnsi="Arial" w:cs="Arial"/>
          <w:sz w:val="22"/>
          <w:szCs w:val="22"/>
        </w:rPr>
        <w:t>ysicists</w:t>
      </w:r>
      <w:r w:rsidRPr="00941D8F">
        <w:rPr>
          <w:rFonts w:ascii="Arial" w:hAnsi="Arial" w:cs="Arial"/>
          <w:spacing w:val="5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use</w:t>
      </w:r>
      <w:r w:rsidRPr="00941D8F">
        <w:rPr>
          <w:rFonts w:ascii="Arial" w:hAnsi="Arial" w:cs="Arial"/>
          <w:spacing w:val="1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16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w w:val="136"/>
          <w:sz w:val="22"/>
          <w:szCs w:val="22"/>
        </w:rPr>
        <w:t>t</w:t>
      </w:r>
      <w:r w:rsidRPr="00941D8F">
        <w:rPr>
          <w:rFonts w:ascii="Arial" w:hAnsi="Arial" w:cs="Arial"/>
          <w:spacing w:val="-6"/>
          <w:w w:val="97"/>
          <w:sz w:val="22"/>
          <w:szCs w:val="22"/>
        </w:rPr>
        <w:t>w</w:t>
      </w:r>
      <w:r w:rsidRPr="00941D8F">
        <w:rPr>
          <w:rFonts w:ascii="Arial" w:hAnsi="Arial" w:cs="Arial"/>
          <w:w w:val="97"/>
          <w:sz w:val="22"/>
          <w:szCs w:val="22"/>
        </w:rPr>
        <w:t>o-</w:t>
      </w:r>
      <w:r w:rsidRPr="00941D8F">
        <w:rPr>
          <w:rFonts w:ascii="Arial" w:hAnsi="Arial" w:cs="Arial"/>
          <w:w w:val="98"/>
          <w:sz w:val="22"/>
          <w:szCs w:val="22"/>
        </w:rPr>
        <w:t>s</w:t>
      </w:r>
      <w:r w:rsidRPr="00941D8F">
        <w:rPr>
          <w:rFonts w:ascii="Arial" w:hAnsi="Arial" w:cs="Arial"/>
          <w:w w:val="136"/>
          <w:sz w:val="22"/>
          <w:szCs w:val="22"/>
        </w:rPr>
        <w:t>t</w:t>
      </w:r>
      <w:r w:rsidRPr="00941D8F">
        <w:rPr>
          <w:rFonts w:ascii="Arial" w:hAnsi="Arial" w:cs="Arial"/>
          <w:w w:val="111"/>
          <w:sz w:val="22"/>
          <w:szCs w:val="22"/>
        </w:rPr>
        <w:t>ate</w:t>
      </w:r>
      <w:r w:rsidRPr="00941D8F">
        <w:rPr>
          <w:rFonts w:ascii="Arial" w:hAnsi="Arial" w:cs="Arial"/>
          <w:spacing w:val="6"/>
          <w:w w:val="11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del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(+</w:t>
      </w:r>
      <w:proofErr w:type="gramStart"/>
      <w:r w:rsidRPr="00941D8F">
        <w:rPr>
          <w:rFonts w:ascii="Arial" w:hAnsi="Arial" w:cs="Arial"/>
          <w:sz w:val="22"/>
          <w:szCs w:val="22"/>
        </w:rPr>
        <w:t>1  and</w:t>
      </w:r>
      <w:proofErr w:type="gramEnd"/>
      <w:r w:rsidRPr="00941D8F">
        <w:rPr>
          <w:rFonts w:ascii="Arial" w:hAnsi="Arial" w:cs="Arial"/>
          <w:spacing w:val="3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-1)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called</w:t>
      </w:r>
      <w:r w:rsidRPr="00941D8F">
        <w:rPr>
          <w:rFonts w:ascii="Arial" w:hAnsi="Arial" w:cs="Arial"/>
          <w:spacing w:val="1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36"/>
          <w:sz w:val="22"/>
          <w:szCs w:val="22"/>
        </w:rPr>
        <w:t xml:space="preserve"> </w:t>
      </w:r>
      <w:proofErr w:type="spellStart"/>
      <w:r w:rsidRPr="00941D8F">
        <w:rPr>
          <w:rFonts w:ascii="Arial" w:hAnsi="Arial" w:cs="Arial"/>
          <w:sz w:val="22"/>
          <w:szCs w:val="22"/>
        </w:rPr>
        <w:t>Ising</w:t>
      </w:r>
      <w:proofErr w:type="spellEnd"/>
      <w:r w:rsidRPr="00941D8F">
        <w:rPr>
          <w:rFonts w:ascii="Arial" w:hAnsi="Arial" w:cs="Arial"/>
          <w:spacing w:val="1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del</w:t>
      </w:r>
      <w:r w:rsidRPr="00941D8F">
        <w:rPr>
          <w:rFonts w:ascii="Arial" w:hAnsi="Arial" w:cs="Arial"/>
          <w:spacing w:val="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to</w:t>
      </w:r>
      <w:r w:rsidRPr="00941D8F">
        <w:rPr>
          <w:rFonts w:ascii="Arial" w:hAnsi="Arial" w:cs="Arial"/>
          <w:spacing w:val="2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study</w:t>
      </w:r>
      <w:r w:rsidRPr="00941D8F">
        <w:rPr>
          <w:rFonts w:ascii="Arial" w:hAnsi="Arial" w:cs="Arial"/>
          <w:spacing w:val="48"/>
          <w:sz w:val="22"/>
          <w:szCs w:val="22"/>
        </w:rPr>
        <w:t xml:space="preserve"> </w:t>
      </w:r>
      <w:r w:rsidRPr="00941D8F">
        <w:rPr>
          <w:rFonts w:ascii="Arial" w:hAnsi="Arial" w:cs="Arial"/>
          <w:w w:val="109"/>
          <w:sz w:val="22"/>
          <w:szCs w:val="22"/>
        </w:rPr>
        <w:t xml:space="preserve">a </w:t>
      </w:r>
      <w:r w:rsidRPr="00941D8F">
        <w:rPr>
          <w:rFonts w:ascii="Arial" w:hAnsi="Arial" w:cs="Arial"/>
          <w:spacing w:val="-13"/>
          <w:sz w:val="22"/>
          <w:szCs w:val="22"/>
        </w:rPr>
        <w:t>v</w:t>
      </w:r>
      <w:r w:rsidRPr="00941D8F">
        <w:rPr>
          <w:rFonts w:ascii="Arial" w:hAnsi="Arial" w:cs="Arial"/>
          <w:sz w:val="22"/>
          <w:szCs w:val="22"/>
        </w:rPr>
        <w:t>arie</w:t>
      </w:r>
      <w:r w:rsidRPr="00941D8F">
        <w:rPr>
          <w:rFonts w:ascii="Arial" w:hAnsi="Arial" w:cs="Arial"/>
          <w:spacing w:val="-6"/>
          <w:sz w:val="22"/>
          <w:szCs w:val="22"/>
        </w:rPr>
        <w:t>t</w:t>
      </w:r>
      <w:r w:rsidRPr="00941D8F">
        <w:rPr>
          <w:rFonts w:ascii="Arial" w:hAnsi="Arial" w:cs="Arial"/>
          <w:sz w:val="22"/>
          <w:szCs w:val="22"/>
        </w:rPr>
        <w:t xml:space="preserve">y </w:t>
      </w:r>
      <w:r w:rsidRPr="00941D8F">
        <w:rPr>
          <w:rFonts w:ascii="Arial" w:hAnsi="Arial" w:cs="Arial"/>
          <w:spacing w:val="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of</w:t>
      </w:r>
      <w:r w:rsidRPr="00941D8F">
        <w:rPr>
          <w:rFonts w:ascii="Arial" w:hAnsi="Arial" w:cs="Arial"/>
          <w:spacing w:val="1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p</w:t>
      </w:r>
      <w:r w:rsidRPr="00941D8F">
        <w:rPr>
          <w:rFonts w:ascii="Arial" w:hAnsi="Arial" w:cs="Arial"/>
          <w:spacing w:val="-6"/>
          <w:sz w:val="22"/>
          <w:szCs w:val="22"/>
        </w:rPr>
        <w:t>h</w:t>
      </w:r>
      <w:r w:rsidRPr="00941D8F">
        <w:rPr>
          <w:rFonts w:ascii="Arial" w:hAnsi="Arial" w:cs="Arial"/>
          <w:sz w:val="22"/>
          <w:szCs w:val="22"/>
        </w:rPr>
        <w:t>ysical</w:t>
      </w:r>
      <w:r w:rsidRPr="00941D8F">
        <w:rPr>
          <w:rFonts w:ascii="Arial" w:hAnsi="Arial" w:cs="Arial"/>
          <w:spacing w:val="4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phenomena, 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including</w:t>
      </w:r>
      <w:r w:rsidRPr="00941D8F">
        <w:rPr>
          <w:rFonts w:ascii="Arial" w:hAnsi="Arial" w:cs="Arial"/>
          <w:spacing w:val="5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51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7"/>
          <w:sz w:val="22"/>
          <w:szCs w:val="22"/>
        </w:rPr>
        <w:t>b</w:t>
      </w:r>
      <w:r w:rsidRPr="00941D8F">
        <w:rPr>
          <w:rFonts w:ascii="Arial" w:hAnsi="Arial" w:cs="Arial"/>
          <w:sz w:val="22"/>
          <w:szCs w:val="22"/>
        </w:rPr>
        <w:t>eh</w:t>
      </w:r>
      <w:r w:rsidRPr="00941D8F">
        <w:rPr>
          <w:rFonts w:ascii="Arial" w:hAnsi="Arial" w:cs="Arial"/>
          <w:spacing w:val="-6"/>
          <w:sz w:val="22"/>
          <w:szCs w:val="22"/>
        </w:rPr>
        <w:t>a</w:t>
      </w:r>
      <w:r w:rsidRPr="00941D8F">
        <w:rPr>
          <w:rFonts w:ascii="Arial" w:hAnsi="Arial" w:cs="Arial"/>
          <w:sz w:val="22"/>
          <w:szCs w:val="22"/>
        </w:rPr>
        <w:t>vior</w:t>
      </w:r>
      <w:r w:rsidRPr="00941D8F">
        <w:rPr>
          <w:rFonts w:ascii="Arial" w:hAnsi="Arial" w:cs="Arial"/>
          <w:spacing w:val="5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of</w:t>
      </w:r>
      <w:r w:rsidRPr="00941D8F">
        <w:rPr>
          <w:rFonts w:ascii="Arial" w:hAnsi="Arial" w:cs="Arial"/>
          <w:spacing w:val="1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magnetic</w:t>
      </w:r>
      <w:r w:rsidRPr="00941D8F">
        <w:rPr>
          <w:rFonts w:ascii="Arial" w:hAnsi="Arial" w:cs="Arial"/>
          <w:spacing w:val="58"/>
          <w:sz w:val="22"/>
          <w:szCs w:val="22"/>
        </w:rPr>
        <w:t xml:space="preserve"> </w:t>
      </w:r>
      <w:r w:rsidRPr="00941D8F">
        <w:rPr>
          <w:rFonts w:ascii="Arial" w:hAnsi="Arial" w:cs="Arial"/>
          <w:w w:val="106"/>
          <w:sz w:val="22"/>
          <w:szCs w:val="22"/>
        </w:rPr>
        <w:t xml:space="preserve">materials.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material</w:t>
      </w:r>
      <w:r w:rsidRPr="00941D8F">
        <w:rPr>
          <w:rFonts w:ascii="Arial" w:hAnsi="Arial" w:cs="Arial"/>
          <w:spacing w:val="5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is</w:t>
      </w:r>
      <w:r w:rsidRPr="00941D8F">
        <w:rPr>
          <w:rFonts w:ascii="Arial" w:hAnsi="Arial" w:cs="Arial"/>
          <w:spacing w:val="-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bro</w:t>
      </w:r>
      <w:r w:rsidRPr="00941D8F">
        <w:rPr>
          <w:rFonts w:ascii="Arial" w:hAnsi="Arial" w:cs="Arial"/>
          <w:spacing w:val="-6"/>
          <w:sz w:val="22"/>
          <w:szCs w:val="22"/>
        </w:rPr>
        <w:t>k</w:t>
      </w:r>
      <w:r w:rsidRPr="00941D8F">
        <w:rPr>
          <w:rFonts w:ascii="Arial" w:hAnsi="Arial" w:cs="Arial"/>
          <w:sz w:val="22"/>
          <w:szCs w:val="22"/>
        </w:rPr>
        <w:t>en</w:t>
      </w:r>
      <w:r w:rsidRPr="00941D8F">
        <w:rPr>
          <w:rFonts w:ascii="Arial" w:hAnsi="Arial" w:cs="Arial"/>
          <w:spacing w:val="2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up</w:t>
      </w:r>
      <w:r w:rsidRPr="00941D8F">
        <w:rPr>
          <w:rFonts w:ascii="Arial" w:hAnsi="Arial" w:cs="Arial"/>
          <w:spacing w:val="19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</w:t>
      </w:r>
      <w:r w:rsidRPr="00941D8F">
        <w:rPr>
          <w:rFonts w:ascii="Arial" w:hAnsi="Arial" w:cs="Arial"/>
          <w:spacing w:val="-6"/>
          <w:sz w:val="22"/>
          <w:szCs w:val="22"/>
        </w:rPr>
        <w:t>n</w:t>
      </w:r>
      <w:r w:rsidRPr="00941D8F">
        <w:rPr>
          <w:rFonts w:ascii="Arial" w:hAnsi="Arial" w:cs="Arial"/>
          <w:sz w:val="22"/>
          <w:szCs w:val="22"/>
        </w:rPr>
        <w:t>to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9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lattice</w:t>
      </w:r>
      <w:r w:rsidRPr="00941D8F">
        <w:rPr>
          <w:rFonts w:ascii="Arial" w:hAnsi="Arial" w:cs="Arial"/>
          <w:spacing w:val="4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of</w:t>
      </w:r>
      <w:r w:rsidRPr="00941D8F">
        <w:rPr>
          <w:rFonts w:ascii="Arial" w:hAnsi="Arial" w:cs="Arial"/>
          <w:spacing w:val="-1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spins</w:t>
      </w:r>
      <w:r w:rsidRPr="00941D8F">
        <w:rPr>
          <w:rFonts w:ascii="Arial" w:hAnsi="Arial" w:cs="Arial"/>
          <w:spacing w:val="1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where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it</w:t>
      </w:r>
      <w:r w:rsidRPr="00941D8F">
        <w:rPr>
          <w:rFonts w:ascii="Arial" w:hAnsi="Arial" w:cs="Arial"/>
          <w:spacing w:val="2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is</w:t>
      </w:r>
      <w:r w:rsidRPr="00941D8F">
        <w:rPr>
          <w:rFonts w:ascii="Arial" w:hAnsi="Arial" w:cs="Arial"/>
          <w:spacing w:val="-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then</w:t>
      </w:r>
      <w:r w:rsidRPr="00941D8F">
        <w:rPr>
          <w:rFonts w:ascii="Arial" w:hAnsi="Arial" w:cs="Arial"/>
          <w:spacing w:val="41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7"/>
          <w:sz w:val="22"/>
          <w:szCs w:val="22"/>
        </w:rPr>
        <w:t>p</w:t>
      </w:r>
      <w:r w:rsidRPr="00941D8F">
        <w:rPr>
          <w:rFonts w:ascii="Arial" w:hAnsi="Arial" w:cs="Arial"/>
          <w:sz w:val="22"/>
          <w:szCs w:val="22"/>
        </w:rPr>
        <w:t>ossible</w:t>
      </w:r>
      <w:r w:rsidRPr="00941D8F">
        <w:rPr>
          <w:rFonts w:ascii="Arial" w:hAnsi="Arial" w:cs="Arial"/>
          <w:spacing w:val="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to</w:t>
      </w:r>
      <w:r w:rsidRPr="00941D8F">
        <w:rPr>
          <w:rFonts w:ascii="Arial" w:hAnsi="Arial" w:cs="Arial"/>
          <w:spacing w:val="20"/>
          <w:sz w:val="22"/>
          <w:szCs w:val="22"/>
        </w:rPr>
        <w:t xml:space="preserve"> </w:t>
      </w:r>
      <w:r w:rsidRPr="00941D8F">
        <w:rPr>
          <w:rFonts w:ascii="Arial" w:hAnsi="Arial" w:cs="Arial"/>
          <w:w w:val="101"/>
          <w:sz w:val="22"/>
          <w:szCs w:val="22"/>
        </w:rPr>
        <w:t>m</w:t>
      </w:r>
      <w:r w:rsidRPr="00941D8F">
        <w:rPr>
          <w:rFonts w:ascii="Arial" w:hAnsi="Arial" w:cs="Arial"/>
          <w:spacing w:val="7"/>
          <w:w w:val="101"/>
          <w:sz w:val="22"/>
          <w:szCs w:val="22"/>
        </w:rPr>
        <w:t>o</w:t>
      </w:r>
      <w:r w:rsidRPr="00941D8F">
        <w:rPr>
          <w:rFonts w:ascii="Arial" w:hAnsi="Arial" w:cs="Arial"/>
          <w:w w:val="103"/>
          <w:sz w:val="22"/>
          <w:szCs w:val="22"/>
        </w:rPr>
        <w:t>de</w:t>
      </w:r>
      <w:r w:rsidRPr="00941D8F">
        <w:rPr>
          <w:rFonts w:ascii="Arial" w:hAnsi="Arial" w:cs="Arial"/>
          <w:w w:val="97"/>
          <w:sz w:val="22"/>
          <w:szCs w:val="22"/>
        </w:rPr>
        <w:t xml:space="preserve">l </w:t>
      </w:r>
      <w:r w:rsidRPr="00941D8F">
        <w:rPr>
          <w:rFonts w:ascii="Arial" w:hAnsi="Arial" w:cs="Arial"/>
          <w:sz w:val="22"/>
          <w:szCs w:val="22"/>
        </w:rPr>
        <w:t>h</w:t>
      </w:r>
      <w:r w:rsidRPr="00941D8F">
        <w:rPr>
          <w:rFonts w:ascii="Arial" w:hAnsi="Arial" w:cs="Arial"/>
          <w:spacing w:val="-6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w</w:t>
      </w:r>
      <w:r w:rsidRPr="00941D8F">
        <w:rPr>
          <w:rFonts w:ascii="Arial" w:hAnsi="Arial" w:cs="Arial"/>
          <w:spacing w:val="2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ea</w:t>
      </w:r>
      <w:r w:rsidRPr="00941D8F">
        <w:rPr>
          <w:rFonts w:ascii="Arial" w:hAnsi="Arial" w:cs="Arial"/>
          <w:spacing w:val="-6"/>
          <w:sz w:val="22"/>
          <w:szCs w:val="22"/>
        </w:rPr>
        <w:t>c</w:t>
      </w:r>
      <w:r w:rsidRPr="00941D8F">
        <w:rPr>
          <w:rFonts w:ascii="Arial" w:hAnsi="Arial" w:cs="Arial"/>
          <w:sz w:val="22"/>
          <w:szCs w:val="22"/>
        </w:rPr>
        <w:t>h</w:t>
      </w:r>
      <w:r w:rsidRPr="00941D8F">
        <w:rPr>
          <w:rFonts w:ascii="Arial" w:hAnsi="Arial" w:cs="Arial"/>
          <w:spacing w:val="37"/>
          <w:sz w:val="22"/>
          <w:szCs w:val="22"/>
        </w:rPr>
        <w:t xml:space="preserve"> </w:t>
      </w:r>
      <w:proofErr w:type="gramStart"/>
      <w:r w:rsidRPr="00941D8F">
        <w:rPr>
          <w:rFonts w:ascii="Arial" w:hAnsi="Arial" w:cs="Arial"/>
          <w:sz w:val="22"/>
          <w:szCs w:val="22"/>
        </w:rPr>
        <w:t xml:space="preserve">individual </w:t>
      </w:r>
      <w:r w:rsidRPr="00941D8F">
        <w:rPr>
          <w:rFonts w:ascii="Arial" w:hAnsi="Arial" w:cs="Arial"/>
          <w:spacing w:val="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spin</w:t>
      </w:r>
      <w:proofErr w:type="gramEnd"/>
      <w:r w:rsidRPr="00941D8F">
        <w:rPr>
          <w:rFonts w:ascii="Arial" w:hAnsi="Arial" w:cs="Arial"/>
          <w:sz w:val="22"/>
          <w:szCs w:val="22"/>
        </w:rPr>
        <w:t>,</w:t>
      </w:r>
      <w:r w:rsidRPr="00941D8F">
        <w:rPr>
          <w:rFonts w:ascii="Arial" w:hAnsi="Arial" w:cs="Arial"/>
          <w:spacing w:val="4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as</w:t>
      </w:r>
      <w:r w:rsidRPr="00941D8F">
        <w:rPr>
          <w:rFonts w:ascii="Arial" w:hAnsi="Arial" w:cs="Arial"/>
          <w:spacing w:val="32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sz w:val="22"/>
          <w:szCs w:val="22"/>
        </w:rPr>
        <w:t>w</w:t>
      </w:r>
      <w:r w:rsidRPr="00941D8F">
        <w:rPr>
          <w:rFonts w:ascii="Arial" w:hAnsi="Arial" w:cs="Arial"/>
          <w:sz w:val="22"/>
          <w:szCs w:val="22"/>
        </w:rPr>
        <w:t>ell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as</w:t>
      </w:r>
      <w:r w:rsidRPr="00941D8F">
        <w:rPr>
          <w:rFonts w:ascii="Arial" w:hAnsi="Arial" w:cs="Arial"/>
          <w:spacing w:val="3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5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e</w:t>
      </w:r>
      <w:r w:rsidRPr="00941D8F">
        <w:rPr>
          <w:rFonts w:ascii="Arial" w:hAnsi="Arial" w:cs="Arial"/>
          <w:spacing w:val="-6"/>
          <w:sz w:val="22"/>
          <w:szCs w:val="22"/>
        </w:rPr>
        <w:t>n</w:t>
      </w:r>
      <w:r w:rsidRPr="00941D8F">
        <w:rPr>
          <w:rFonts w:ascii="Arial" w:hAnsi="Arial" w:cs="Arial"/>
          <w:sz w:val="22"/>
          <w:szCs w:val="22"/>
        </w:rPr>
        <w:t xml:space="preserve">tire  lattice, </w:t>
      </w:r>
      <w:r w:rsidRPr="00941D8F">
        <w:rPr>
          <w:rFonts w:ascii="Arial" w:hAnsi="Arial" w:cs="Arial"/>
          <w:spacing w:val="1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is</w:t>
      </w:r>
      <w:r w:rsidRPr="00941D8F">
        <w:rPr>
          <w:rFonts w:ascii="Arial" w:hAnsi="Arial" w:cs="Arial"/>
          <w:spacing w:val="2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effected</w:t>
      </w:r>
      <w:r w:rsidRPr="00941D8F">
        <w:rPr>
          <w:rFonts w:ascii="Arial" w:hAnsi="Arial" w:cs="Arial"/>
          <w:spacing w:val="24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sz w:val="22"/>
          <w:szCs w:val="22"/>
        </w:rPr>
        <w:t>b</w:t>
      </w:r>
      <w:r w:rsidRPr="00941D8F">
        <w:rPr>
          <w:rFonts w:ascii="Arial" w:hAnsi="Arial" w:cs="Arial"/>
          <w:sz w:val="22"/>
          <w:szCs w:val="22"/>
        </w:rPr>
        <w:t>y</w:t>
      </w:r>
      <w:r w:rsidRPr="00941D8F">
        <w:rPr>
          <w:rFonts w:ascii="Arial" w:hAnsi="Arial" w:cs="Arial"/>
          <w:spacing w:val="3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differe</w:t>
      </w:r>
      <w:r w:rsidRPr="00941D8F">
        <w:rPr>
          <w:rFonts w:ascii="Arial" w:hAnsi="Arial" w:cs="Arial"/>
          <w:spacing w:val="-5"/>
          <w:sz w:val="22"/>
          <w:szCs w:val="22"/>
        </w:rPr>
        <w:t>n</w:t>
      </w:r>
      <w:r w:rsidRPr="00941D8F">
        <w:rPr>
          <w:rFonts w:ascii="Arial" w:hAnsi="Arial" w:cs="Arial"/>
          <w:w w:val="136"/>
          <w:sz w:val="22"/>
          <w:szCs w:val="22"/>
        </w:rPr>
        <w:t xml:space="preserve">t </w:t>
      </w:r>
      <w:r w:rsidRPr="00941D8F">
        <w:rPr>
          <w:rFonts w:ascii="Arial" w:hAnsi="Arial" w:cs="Arial"/>
          <w:sz w:val="22"/>
          <w:szCs w:val="22"/>
        </w:rPr>
        <w:t>external  and</w:t>
      </w:r>
      <w:r w:rsidRPr="00941D8F">
        <w:rPr>
          <w:rFonts w:ascii="Arial" w:hAnsi="Arial" w:cs="Arial"/>
          <w:spacing w:val="4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</w:t>
      </w:r>
      <w:r w:rsidRPr="00941D8F">
        <w:rPr>
          <w:rFonts w:ascii="Arial" w:hAnsi="Arial" w:cs="Arial"/>
          <w:spacing w:val="-6"/>
          <w:sz w:val="22"/>
          <w:szCs w:val="22"/>
        </w:rPr>
        <w:t>n</w:t>
      </w:r>
      <w:r w:rsidRPr="00941D8F">
        <w:rPr>
          <w:rFonts w:ascii="Arial" w:hAnsi="Arial" w:cs="Arial"/>
          <w:sz w:val="22"/>
          <w:szCs w:val="22"/>
        </w:rPr>
        <w:t xml:space="preserve">ternal </w:t>
      </w:r>
      <w:r w:rsidRPr="00941D8F">
        <w:rPr>
          <w:rFonts w:ascii="Arial" w:hAnsi="Arial" w:cs="Arial"/>
          <w:spacing w:val="1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factors. </w:t>
      </w:r>
      <w:r w:rsidRPr="00941D8F">
        <w:rPr>
          <w:rFonts w:ascii="Arial" w:hAnsi="Arial" w:cs="Arial"/>
          <w:spacing w:val="17"/>
          <w:sz w:val="22"/>
          <w:szCs w:val="22"/>
        </w:rPr>
        <w:t xml:space="preserve"> </w:t>
      </w:r>
      <w:r w:rsidR="00941D8F">
        <w:rPr>
          <w:rFonts w:ascii="Arial" w:hAnsi="Arial" w:cs="Arial"/>
          <w:sz w:val="22"/>
          <w:szCs w:val="22"/>
        </w:rPr>
        <w:t xml:space="preserve">We </w:t>
      </w:r>
      <w:r w:rsidR="003731DB">
        <w:rPr>
          <w:rFonts w:ascii="Arial" w:hAnsi="Arial" w:cs="Arial"/>
          <w:sz w:val="22"/>
          <w:szCs w:val="22"/>
        </w:rPr>
        <w:t>will</w:t>
      </w:r>
      <w:r w:rsidRPr="00941D8F">
        <w:rPr>
          <w:rFonts w:ascii="Arial" w:hAnsi="Arial" w:cs="Arial"/>
          <w:spacing w:val="33"/>
          <w:sz w:val="22"/>
          <w:szCs w:val="22"/>
        </w:rPr>
        <w:t xml:space="preserve"> </w:t>
      </w:r>
      <w:proofErr w:type="gramStart"/>
      <w:r w:rsidRPr="00941D8F">
        <w:rPr>
          <w:rFonts w:ascii="Arial" w:hAnsi="Arial" w:cs="Arial"/>
          <w:sz w:val="22"/>
          <w:szCs w:val="22"/>
        </w:rPr>
        <w:t xml:space="preserve">adapt </w:t>
      </w:r>
      <w:r w:rsidRPr="00941D8F">
        <w:rPr>
          <w:rFonts w:ascii="Arial" w:hAnsi="Arial" w:cs="Arial"/>
          <w:spacing w:val="1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proofErr w:type="gramEnd"/>
      <w:r w:rsidRPr="00941D8F">
        <w:rPr>
          <w:rFonts w:ascii="Arial" w:hAnsi="Arial" w:cs="Arial"/>
          <w:spacing w:val="4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same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del</w:t>
      </w:r>
      <w:r w:rsidRPr="00941D8F">
        <w:rPr>
          <w:rFonts w:ascii="Arial" w:hAnsi="Arial" w:cs="Arial"/>
          <w:spacing w:val="2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to</w:t>
      </w:r>
      <w:r w:rsidRPr="00941D8F">
        <w:rPr>
          <w:rFonts w:ascii="Arial" w:hAnsi="Arial" w:cs="Arial"/>
          <w:spacing w:val="33"/>
          <w:sz w:val="22"/>
          <w:szCs w:val="22"/>
        </w:rPr>
        <w:t xml:space="preserve"> </w:t>
      </w:r>
      <w:r w:rsidRPr="00941D8F">
        <w:rPr>
          <w:rFonts w:ascii="Arial" w:hAnsi="Arial" w:cs="Arial"/>
          <w:w w:val="102"/>
          <w:sz w:val="22"/>
          <w:szCs w:val="22"/>
        </w:rPr>
        <w:t xml:space="preserve">financial </w:t>
      </w:r>
      <w:r w:rsidRPr="00941D8F">
        <w:rPr>
          <w:rFonts w:ascii="Arial" w:hAnsi="Arial" w:cs="Arial"/>
          <w:sz w:val="22"/>
          <w:szCs w:val="22"/>
        </w:rPr>
        <w:t>mar</w:t>
      </w:r>
      <w:r w:rsidRPr="00941D8F">
        <w:rPr>
          <w:rFonts w:ascii="Arial" w:hAnsi="Arial" w:cs="Arial"/>
          <w:spacing w:val="-6"/>
          <w:sz w:val="22"/>
          <w:szCs w:val="22"/>
        </w:rPr>
        <w:t>k</w:t>
      </w:r>
      <w:r w:rsidRPr="00941D8F">
        <w:rPr>
          <w:rFonts w:ascii="Arial" w:hAnsi="Arial" w:cs="Arial"/>
          <w:sz w:val="22"/>
          <w:szCs w:val="22"/>
        </w:rPr>
        <w:t xml:space="preserve">ets. </w:t>
      </w:r>
      <w:r w:rsidRPr="00941D8F">
        <w:rPr>
          <w:rFonts w:ascii="Arial" w:hAnsi="Arial" w:cs="Arial"/>
          <w:spacing w:val="5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By</w:t>
      </w:r>
      <w:r w:rsidRPr="00941D8F">
        <w:rPr>
          <w:rFonts w:ascii="Arial" w:hAnsi="Arial" w:cs="Arial"/>
          <w:spacing w:val="3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simplifying</w:t>
      </w:r>
      <w:r w:rsidRPr="00941D8F">
        <w:rPr>
          <w:rFonts w:ascii="Arial" w:hAnsi="Arial" w:cs="Arial"/>
          <w:spacing w:val="3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34"/>
          <w:sz w:val="22"/>
          <w:szCs w:val="22"/>
        </w:rPr>
        <w:t xml:space="preserve"> </w:t>
      </w:r>
      <w:proofErr w:type="gramStart"/>
      <w:r w:rsidRPr="00941D8F">
        <w:rPr>
          <w:rFonts w:ascii="Arial" w:hAnsi="Arial" w:cs="Arial"/>
          <w:sz w:val="22"/>
          <w:szCs w:val="22"/>
        </w:rPr>
        <w:t>mar</w:t>
      </w:r>
      <w:r w:rsidRPr="00941D8F">
        <w:rPr>
          <w:rFonts w:ascii="Arial" w:hAnsi="Arial" w:cs="Arial"/>
          <w:spacing w:val="-6"/>
          <w:sz w:val="22"/>
          <w:szCs w:val="22"/>
        </w:rPr>
        <w:t>k</w:t>
      </w:r>
      <w:r w:rsidRPr="00941D8F">
        <w:rPr>
          <w:rFonts w:ascii="Arial" w:hAnsi="Arial" w:cs="Arial"/>
          <w:sz w:val="22"/>
          <w:szCs w:val="22"/>
        </w:rPr>
        <w:t xml:space="preserve">et </w:t>
      </w:r>
      <w:r w:rsidRPr="00941D8F">
        <w:rPr>
          <w:rFonts w:ascii="Arial" w:hAnsi="Arial" w:cs="Arial"/>
          <w:spacing w:val="1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</w:t>
      </w:r>
      <w:r w:rsidRPr="00941D8F">
        <w:rPr>
          <w:rFonts w:ascii="Arial" w:hAnsi="Arial" w:cs="Arial"/>
          <w:spacing w:val="-6"/>
          <w:sz w:val="22"/>
          <w:szCs w:val="22"/>
        </w:rPr>
        <w:t>n</w:t>
      </w:r>
      <w:r w:rsidRPr="00941D8F">
        <w:rPr>
          <w:rFonts w:ascii="Arial" w:hAnsi="Arial" w:cs="Arial"/>
          <w:sz w:val="22"/>
          <w:szCs w:val="22"/>
        </w:rPr>
        <w:t>to</w:t>
      </w:r>
      <w:proofErr w:type="gramEnd"/>
      <w:r w:rsidRPr="00941D8F">
        <w:rPr>
          <w:rFonts w:ascii="Arial" w:hAnsi="Arial" w:cs="Arial"/>
          <w:spacing w:val="5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3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similar</w:t>
      </w:r>
      <w:r w:rsidRPr="00941D8F">
        <w:rPr>
          <w:rFonts w:ascii="Arial" w:hAnsi="Arial" w:cs="Arial"/>
          <w:spacing w:val="46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w w:val="136"/>
          <w:sz w:val="22"/>
          <w:szCs w:val="22"/>
        </w:rPr>
        <w:t>t</w:t>
      </w:r>
      <w:r w:rsidRPr="00941D8F">
        <w:rPr>
          <w:rFonts w:ascii="Arial" w:hAnsi="Arial" w:cs="Arial"/>
          <w:spacing w:val="-6"/>
          <w:w w:val="97"/>
          <w:sz w:val="22"/>
          <w:szCs w:val="22"/>
        </w:rPr>
        <w:t>w</w:t>
      </w:r>
      <w:r w:rsidRPr="00941D8F">
        <w:rPr>
          <w:rFonts w:ascii="Arial" w:hAnsi="Arial" w:cs="Arial"/>
          <w:w w:val="107"/>
          <w:sz w:val="22"/>
          <w:szCs w:val="22"/>
        </w:rPr>
        <w:t>o-state</w:t>
      </w:r>
      <w:r w:rsidRPr="00941D8F">
        <w:rPr>
          <w:rFonts w:ascii="Arial" w:hAnsi="Arial" w:cs="Arial"/>
          <w:spacing w:val="2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del,</w:t>
      </w:r>
      <w:r w:rsidRPr="00941D8F">
        <w:rPr>
          <w:rFonts w:ascii="Arial" w:hAnsi="Arial" w:cs="Arial"/>
          <w:spacing w:val="41"/>
          <w:sz w:val="22"/>
          <w:szCs w:val="22"/>
        </w:rPr>
        <w:t xml:space="preserve"> </w:t>
      </w:r>
      <w:r w:rsidR="003731DB">
        <w:rPr>
          <w:rFonts w:ascii="Arial" w:hAnsi="Arial" w:cs="Arial"/>
          <w:sz w:val="22"/>
          <w:szCs w:val="22"/>
        </w:rPr>
        <w:t>w</w:t>
      </w:r>
      <w:r w:rsidR="00941D8F">
        <w:rPr>
          <w:rFonts w:ascii="Arial" w:hAnsi="Arial" w:cs="Arial"/>
          <w:sz w:val="22"/>
          <w:szCs w:val="22"/>
        </w:rPr>
        <w:t xml:space="preserve">e </w:t>
      </w:r>
      <w:r w:rsidR="003731DB">
        <w:rPr>
          <w:rFonts w:ascii="Arial" w:hAnsi="Arial" w:cs="Arial"/>
          <w:sz w:val="22"/>
          <w:szCs w:val="22"/>
        </w:rPr>
        <w:t>will treat</w:t>
      </w:r>
      <w:r w:rsidRPr="00941D8F">
        <w:rPr>
          <w:rFonts w:ascii="Arial" w:hAnsi="Arial" w:cs="Arial"/>
          <w:w w:val="11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ea</w:t>
      </w:r>
      <w:r w:rsidRPr="00941D8F">
        <w:rPr>
          <w:rFonts w:ascii="Arial" w:hAnsi="Arial" w:cs="Arial"/>
          <w:spacing w:val="-6"/>
          <w:sz w:val="22"/>
          <w:szCs w:val="22"/>
        </w:rPr>
        <w:t>c</w:t>
      </w:r>
      <w:r w:rsidRPr="00941D8F">
        <w:rPr>
          <w:rFonts w:ascii="Arial" w:hAnsi="Arial" w:cs="Arial"/>
          <w:sz w:val="22"/>
          <w:szCs w:val="22"/>
        </w:rPr>
        <w:t>h</w:t>
      </w:r>
      <w:r w:rsidRPr="00941D8F">
        <w:rPr>
          <w:rFonts w:ascii="Arial" w:hAnsi="Arial" w:cs="Arial"/>
          <w:spacing w:val="19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mar</w:t>
      </w:r>
      <w:r w:rsidRPr="00941D8F">
        <w:rPr>
          <w:rFonts w:ascii="Arial" w:hAnsi="Arial" w:cs="Arial"/>
          <w:spacing w:val="-6"/>
          <w:sz w:val="22"/>
          <w:szCs w:val="22"/>
        </w:rPr>
        <w:t>k</w:t>
      </w:r>
      <w:r w:rsidRPr="00941D8F">
        <w:rPr>
          <w:rFonts w:ascii="Arial" w:hAnsi="Arial" w:cs="Arial"/>
          <w:sz w:val="22"/>
          <w:szCs w:val="22"/>
        </w:rPr>
        <w:t>et</w:t>
      </w:r>
      <w:r w:rsidRPr="00941D8F">
        <w:rPr>
          <w:rFonts w:ascii="Arial" w:hAnsi="Arial" w:cs="Arial"/>
          <w:spacing w:val="56"/>
          <w:sz w:val="22"/>
          <w:szCs w:val="22"/>
        </w:rPr>
        <w:t xml:space="preserve"> </w:t>
      </w:r>
      <w:r w:rsidRPr="00941D8F">
        <w:rPr>
          <w:rFonts w:ascii="Arial" w:hAnsi="Arial" w:cs="Arial"/>
          <w:w w:val="103"/>
          <w:sz w:val="22"/>
          <w:szCs w:val="22"/>
        </w:rPr>
        <w:t>age</w:t>
      </w:r>
      <w:r w:rsidRPr="00941D8F">
        <w:rPr>
          <w:rFonts w:ascii="Arial" w:hAnsi="Arial" w:cs="Arial"/>
          <w:spacing w:val="-6"/>
          <w:w w:val="103"/>
          <w:sz w:val="22"/>
          <w:szCs w:val="22"/>
        </w:rPr>
        <w:t>n</w:t>
      </w:r>
      <w:r w:rsidRPr="00941D8F">
        <w:rPr>
          <w:rFonts w:ascii="Arial" w:hAnsi="Arial" w:cs="Arial"/>
          <w:w w:val="136"/>
          <w:sz w:val="22"/>
          <w:szCs w:val="22"/>
        </w:rPr>
        <w:t>t</w:t>
      </w:r>
      <w:r w:rsidRPr="00941D8F">
        <w:rPr>
          <w:rFonts w:ascii="Arial" w:hAnsi="Arial" w:cs="Arial"/>
          <w:spacing w:val="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or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st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pacing w:val="-6"/>
          <w:sz w:val="22"/>
          <w:szCs w:val="22"/>
        </w:rPr>
        <w:t>c</w:t>
      </w:r>
      <w:r w:rsidRPr="00941D8F">
        <w:rPr>
          <w:rFonts w:ascii="Arial" w:hAnsi="Arial" w:cs="Arial"/>
          <w:sz w:val="22"/>
          <w:szCs w:val="22"/>
        </w:rPr>
        <w:t>kholder</w:t>
      </w:r>
      <w:r w:rsidRPr="00941D8F">
        <w:rPr>
          <w:rFonts w:ascii="Arial" w:hAnsi="Arial" w:cs="Arial"/>
          <w:spacing w:val="4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as</w:t>
      </w:r>
      <w:r w:rsidRPr="00941D8F">
        <w:rPr>
          <w:rFonts w:ascii="Arial" w:hAnsi="Arial" w:cs="Arial"/>
          <w:spacing w:val="1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1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spin</w:t>
      </w:r>
      <w:r w:rsidRPr="00941D8F">
        <w:rPr>
          <w:rFonts w:ascii="Arial" w:hAnsi="Arial" w:cs="Arial"/>
          <w:spacing w:val="2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in</w:t>
      </w:r>
      <w:r w:rsidRPr="00941D8F">
        <w:rPr>
          <w:rFonts w:ascii="Arial" w:hAnsi="Arial" w:cs="Arial"/>
          <w:spacing w:val="1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3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lattice. </w:t>
      </w:r>
      <w:r w:rsidRPr="00941D8F">
        <w:rPr>
          <w:rFonts w:ascii="Arial" w:hAnsi="Arial" w:cs="Arial"/>
          <w:spacing w:val="3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Ea</w:t>
      </w:r>
      <w:r w:rsidRPr="00941D8F">
        <w:rPr>
          <w:rFonts w:ascii="Arial" w:hAnsi="Arial" w:cs="Arial"/>
          <w:spacing w:val="-6"/>
          <w:sz w:val="22"/>
          <w:szCs w:val="22"/>
        </w:rPr>
        <w:t>c</w:t>
      </w:r>
      <w:r w:rsidRPr="00941D8F">
        <w:rPr>
          <w:rFonts w:ascii="Arial" w:hAnsi="Arial" w:cs="Arial"/>
          <w:sz w:val="22"/>
          <w:szCs w:val="22"/>
        </w:rPr>
        <w:t>h</w:t>
      </w:r>
      <w:r w:rsidRPr="00941D8F">
        <w:rPr>
          <w:rFonts w:ascii="Arial" w:hAnsi="Arial" w:cs="Arial"/>
          <w:spacing w:val="34"/>
          <w:sz w:val="22"/>
          <w:szCs w:val="22"/>
        </w:rPr>
        <w:t xml:space="preserve"> </w:t>
      </w:r>
      <w:r w:rsidRPr="00941D8F">
        <w:rPr>
          <w:rFonts w:ascii="Arial" w:hAnsi="Arial" w:cs="Arial"/>
          <w:w w:val="103"/>
          <w:sz w:val="22"/>
          <w:szCs w:val="22"/>
        </w:rPr>
        <w:t>age</w:t>
      </w:r>
      <w:r w:rsidRPr="00941D8F">
        <w:rPr>
          <w:rFonts w:ascii="Arial" w:hAnsi="Arial" w:cs="Arial"/>
          <w:spacing w:val="-6"/>
          <w:w w:val="103"/>
          <w:sz w:val="22"/>
          <w:szCs w:val="22"/>
        </w:rPr>
        <w:t>n</w:t>
      </w:r>
      <w:r w:rsidRPr="00941D8F">
        <w:rPr>
          <w:rFonts w:ascii="Arial" w:hAnsi="Arial" w:cs="Arial"/>
          <w:w w:val="136"/>
          <w:sz w:val="22"/>
          <w:szCs w:val="22"/>
        </w:rPr>
        <w:t>t</w:t>
      </w:r>
      <w:r w:rsidRPr="00941D8F">
        <w:rPr>
          <w:rFonts w:ascii="Arial" w:hAnsi="Arial" w:cs="Arial"/>
          <w:spacing w:val="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is</w:t>
      </w:r>
      <w:r w:rsidRPr="00941D8F">
        <w:rPr>
          <w:rFonts w:ascii="Arial" w:hAnsi="Arial" w:cs="Arial"/>
          <w:spacing w:val="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able</w:t>
      </w:r>
      <w:r w:rsidRPr="00941D8F">
        <w:rPr>
          <w:rFonts w:ascii="Arial" w:hAnsi="Arial" w:cs="Arial"/>
          <w:spacing w:val="23"/>
          <w:sz w:val="22"/>
          <w:szCs w:val="22"/>
        </w:rPr>
        <w:t xml:space="preserve"> </w:t>
      </w:r>
      <w:r w:rsidRPr="00941D8F">
        <w:rPr>
          <w:rFonts w:ascii="Arial" w:hAnsi="Arial" w:cs="Arial"/>
          <w:w w:val="111"/>
          <w:sz w:val="22"/>
          <w:szCs w:val="22"/>
        </w:rPr>
        <w:t xml:space="preserve">to </w:t>
      </w:r>
      <w:r w:rsidRPr="00941D8F">
        <w:rPr>
          <w:rFonts w:ascii="Arial" w:hAnsi="Arial" w:cs="Arial"/>
          <w:sz w:val="22"/>
          <w:szCs w:val="22"/>
        </w:rPr>
        <w:t>buy</w:t>
      </w:r>
      <w:r w:rsidRPr="00941D8F">
        <w:rPr>
          <w:rFonts w:ascii="Arial" w:hAnsi="Arial" w:cs="Arial"/>
          <w:spacing w:val="3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(+1</w:t>
      </w:r>
      <w:proofErr w:type="gramStart"/>
      <w:r w:rsidRPr="00941D8F">
        <w:rPr>
          <w:rFonts w:ascii="Arial" w:hAnsi="Arial" w:cs="Arial"/>
          <w:sz w:val="22"/>
          <w:szCs w:val="22"/>
        </w:rPr>
        <w:t xml:space="preserve">) </w:t>
      </w:r>
      <w:r w:rsidRPr="00941D8F">
        <w:rPr>
          <w:rFonts w:ascii="Arial" w:hAnsi="Arial" w:cs="Arial"/>
          <w:spacing w:val="1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or</w:t>
      </w:r>
      <w:proofErr w:type="gramEnd"/>
      <w:r w:rsidRPr="00941D8F">
        <w:rPr>
          <w:rFonts w:ascii="Arial" w:hAnsi="Arial" w:cs="Arial"/>
          <w:spacing w:val="1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sell</w:t>
      </w:r>
      <w:r w:rsidRPr="00941D8F">
        <w:rPr>
          <w:rFonts w:ascii="Arial" w:hAnsi="Arial" w:cs="Arial"/>
          <w:spacing w:val="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(-1). </w:t>
      </w:r>
      <w:r w:rsidRPr="00941D8F">
        <w:rPr>
          <w:rFonts w:ascii="Arial" w:hAnsi="Arial" w:cs="Arial"/>
          <w:spacing w:val="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4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age</w:t>
      </w:r>
      <w:r w:rsidRPr="00941D8F">
        <w:rPr>
          <w:rFonts w:ascii="Arial" w:hAnsi="Arial" w:cs="Arial"/>
          <w:spacing w:val="-6"/>
          <w:sz w:val="22"/>
          <w:szCs w:val="22"/>
        </w:rPr>
        <w:t>n</w:t>
      </w:r>
      <w:r w:rsidRPr="00941D8F">
        <w:rPr>
          <w:rFonts w:ascii="Arial" w:hAnsi="Arial" w:cs="Arial"/>
          <w:sz w:val="22"/>
          <w:szCs w:val="22"/>
        </w:rPr>
        <w:t>ts</w:t>
      </w:r>
      <w:r w:rsidRPr="00941D8F">
        <w:rPr>
          <w:rFonts w:ascii="Arial" w:hAnsi="Arial" w:cs="Arial"/>
          <w:spacing w:val="4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will</w:t>
      </w:r>
      <w:r w:rsidRPr="00941D8F">
        <w:rPr>
          <w:rFonts w:ascii="Arial" w:hAnsi="Arial" w:cs="Arial"/>
          <w:spacing w:val="1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7"/>
          <w:sz w:val="22"/>
          <w:szCs w:val="22"/>
        </w:rPr>
        <w:t>b</w:t>
      </w:r>
      <w:r w:rsidRPr="00941D8F">
        <w:rPr>
          <w:rFonts w:ascii="Arial" w:hAnsi="Arial" w:cs="Arial"/>
          <w:sz w:val="22"/>
          <w:szCs w:val="22"/>
        </w:rPr>
        <w:t>e</w:t>
      </w:r>
      <w:r w:rsidRPr="00941D8F">
        <w:rPr>
          <w:rFonts w:ascii="Arial" w:hAnsi="Arial" w:cs="Arial"/>
          <w:spacing w:val="1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influenced</w:t>
      </w:r>
      <w:r w:rsidRPr="00941D8F">
        <w:rPr>
          <w:rFonts w:ascii="Arial" w:hAnsi="Arial" w:cs="Arial"/>
          <w:spacing w:val="23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sz w:val="22"/>
          <w:szCs w:val="22"/>
        </w:rPr>
        <w:t>b</w:t>
      </w:r>
      <w:r w:rsidRPr="00941D8F">
        <w:rPr>
          <w:rFonts w:ascii="Arial" w:hAnsi="Arial" w:cs="Arial"/>
          <w:sz w:val="22"/>
          <w:szCs w:val="22"/>
        </w:rPr>
        <w:t>y</w:t>
      </w:r>
      <w:r w:rsidRPr="00941D8F">
        <w:rPr>
          <w:rFonts w:ascii="Arial" w:hAnsi="Arial" w:cs="Arial"/>
          <w:spacing w:val="2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their</w:t>
      </w:r>
      <w:r w:rsidRPr="00941D8F">
        <w:rPr>
          <w:rFonts w:ascii="Arial" w:hAnsi="Arial" w:cs="Arial"/>
          <w:spacing w:val="53"/>
          <w:sz w:val="22"/>
          <w:szCs w:val="22"/>
        </w:rPr>
        <w:t xml:space="preserve"> </w:t>
      </w:r>
      <w:proofErr w:type="gramStart"/>
      <w:r w:rsidRPr="00941D8F">
        <w:rPr>
          <w:rFonts w:ascii="Arial" w:hAnsi="Arial" w:cs="Arial"/>
          <w:sz w:val="22"/>
          <w:szCs w:val="22"/>
        </w:rPr>
        <w:t xml:space="preserve">nearest  </w:t>
      </w:r>
      <w:r w:rsidRPr="00941D8F">
        <w:rPr>
          <w:rFonts w:ascii="Arial" w:hAnsi="Arial" w:cs="Arial"/>
          <w:w w:val="102"/>
          <w:sz w:val="22"/>
          <w:szCs w:val="22"/>
        </w:rPr>
        <w:t>neig</w:t>
      </w:r>
      <w:r w:rsidRPr="00941D8F">
        <w:rPr>
          <w:rFonts w:ascii="Arial" w:hAnsi="Arial" w:cs="Arial"/>
          <w:spacing w:val="-6"/>
          <w:w w:val="102"/>
          <w:sz w:val="22"/>
          <w:szCs w:val="22"/>
        </w:rPr>
        <w:t>h</w:t>
      </w:r>
      <w:r w:rsidRPr="00941D8F">
        <w:rPr>
          <w:rFonts w:ascii="Arial" w:hAnsi="Arial" w:cs="Arial"/>
          <w:spacing w:val="7"/>
          <w:w w:val="108"/>
          <w:sz w:val="22"/>
          <w:szCs w:val="22"/>
        </w:rPr>
        <w:t>b</w:t>
      </w:r>
      <w:r w:rsidRPr="00941D8F">
        <w:rPr>
          <w:rFonts w:ascii="Arial" w:hAnsi="Arial" w:cs="Arial"/>
          <w:w w:val="102"/>
          <w:sz w:val="22"/>
          <w:szCs w:val="22"/>
        </w:rPr>
        <w:t>ors</w:t>
      </w:r>
      <w:proofErr w:type="gramEnd"/>
      <w:r w:rsidRPr="00941D8F">
        <w:rPr>
          <w:rFonts w:ascii="Arial" w:hAnsi="Arial" w:cs="Arial"/>
          <w:w w:val="10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as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sz w:val="22"/>
          <w:szCs w:val="22"/>
        </w:rPr>
        <w:t>w</w:t>
      </w:r>
      <w:r w:rsidRPr="00941D8F">
        <w:rPr>
          <w:rFonts w:ascii="Arial" w:hAnsi="Arial" w:cs="Arial"/>
          <w:sz w:val="22"/>
          <w:szCs w:val="22"/>
        </w:rPr>
        <w:t>ell</w:t>
      </w:r>
      <w:r w:rsidRPr="00941D8F">
        <w:rPr>
          <w:rFonts w:ascii="Arial" w:hAnsi="Arial" w:cs="Arial"/>
          <w:spacing w:val="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as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an</w:t>
      </w:r>
      <w:r w:rsidRPr="00941D8F">
        <w:rPr>
          <w:rFonts w:ascii="Arial" w:hAnsi="Arial" w:cs="Arial"/>
          <w:spacing w:val="40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sz w:val="22"/>
          <w:szCs w:val="22"/>
        </w:rPr>
        <w:t>ov</w:t>
      </w:r>
      <w:r w:rsidRPr="00941D8F">
        <w:rPr>
          <w:rFonts w:ascii="Arial" w:hAnsi="Arial" w:cs="Arial"/>
          <w:sz w:val="22"/>
          <w:szCs w:val="22"/>
        </w:rPr>
        <w:t>erall</w:t>
      </w:r>
      <w:r w:rsidRPr="00941D8F">
        <w:rPr>
          <w:rFonts w:ascii="Arial" w:hAnsi="Arial" w:cs="Arial"/>
          <w:spacing w:val="32"/>
          <w:sz w:val="22"/>
          <w:szCs w:val="22"/>
        </w:rPr>
        <w:t xml:space="preserve"> </w:t>
      </w:r>
      <w:r w:rsidRPr="00941D8F">
        <w:rPr>
          <w:rFonts w:ascii="Arial" w:hAnsi="Arial" w:cs="Arial"/>
          <w:w w:val="106"/>
          <w:sz w:val="22"/>
          <w:szCs w:val="22"/>
        </w:rPr>
        <w:t>magnetization</w:t>
      </w:r>
      <w:r w:rsidRPr="00941D8F">
        <w:rPr>
          <w:rFonts w:ascii="Arial" w:hAnsi="Arial" w:cs="Arial"/>
          <w:spacing w:val="18"/>
          <w:w w:val="10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of</w:t>
      </w:r>
      <w:r w:rsidRPr="00941D8F">
        <w:rPr>
          <w:rFonts w:ascii="Arial" w:hAnsi="Arial" w:cs="Arial"/>
          <w:spacing w:val="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49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mar</w:t>
      </w:r>
      <w:r w:rsidRPr="00941D8F">
        <w:rPr>
          <w:rFonts w:ascii="Arial" w:hAnsi="Arial" w:cs="Arial"/>
          <w:spacing w:val="-6"/>
          <w:sz w:val="22"/>
          <w:szCs w:val="22"/>
        </w:rPr>
        <w:t>k</w:t>
      </w:r>
      <w:r w:rsidRPr="00941D8F">
        <w:rPr>
          <w:rFonts w:ascii="Arial" w:hAnsi="Arial" w:cs="Arial"/>
          <w:sz w:val="22"/>
          <w:szCs w:val="22"/>
        </w:rPr>
        <w:t xml:space="preserve">et. </w:t>
      </w:r>
      <w:r w:rsidRPr="00941D8F">
        <w:rPr>
          <w:rFonts w:ascii="Arial" w:hAnsi="Arial" w:cs="Arial"/>
          <w:spacing w:val="4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Using</w:t>
      </w:r>
      <w:r w:rsidRPr="00941D8F">
        <w:rPr>
          <w:rFonts w:ascii="Arial" w:hAnsi="Arial" w:cs="Arial"/>
          <w:spacing w:val="26"/>
          <w:sz w:val="22"/>
          <w:szCs w:val="22"/>
        </w:rPr>
        <w:t xml:space="preserve"> </w:t>
      </w:r>
      <w:proofErr w:type="gramStart"/>
      <w:r w:rsidRPr="00941D8F">
        <w:rPr>
          <w:rFonts w:ascii="Arial" w:hAnsi="Arial" w:cs="Arial"/>
          <w:sz w:val="22"/>
          <w:szCs w:val="22"/>
        </w:rPr>
        <w:t xml:space="preserve">computer </w:t>
      </w:r>
      <w:r w:rsidRPr="00941D8F">
        <w:rPr>
          <w:rFonts w:ascii="Arial" w:hAnsi="Arial" w:cs="Arial"/>
          <w:spacing w:val="1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sof</w:t>
      </w:r>
      <w:r w:rsidRPr="00941D8F">
        <w:rPr>
          <w:rFonts w:ascii="Arial" w:hAnsi="Arial" w:cs="Arial"/>
          <w:spacing w:val="-6"/>
          <w:sz w:val="22"/>
          <w:szCs w:val="22"/>
        </w:rPr>
        <w:t>tw</w:t>
      </w:r>
      <w:r w:rsidRPr="00941D8F">
        <w:rPr>
          <w:rFonts w:ascii="Arial" w:hAnsi="Arial" w:cs="Arial"/>
          <w:sz w:val="22"/>
          <w:szCs w:val="22"/>
        </w:rPr>
        <w:t>are</w:t>
      </w:r>
      <w:proofErr w:type="gramEnd"/>
      <w:r w:rsidRPr="00941D8F">
        <w:rPr>
          <w:rFonts w:ascii="Arial" w:hAnsi="Arial" w:cs="Arial"/>
          <w:spacing w:val="43"/>
          <w:sz w:val="22"/>
          <w:szCs w:val="22"/>
        </w:rPr>
        <w:t xml:space="preserve"> </w:t>
      </w:r>
      <w:r w:rsidR="00941D8F">
        <w:rPr>
          <w:rFonts w:ascii="Arial" w:hAnsi="Arial" w:cs="Arial"/>
          <w:w w:val="105"/>
          <w:sz w:val="22"/>
          <w:szCs w:val="22"/>
        </w:rPr>
        <w:t>we were</w:t>
      </w:r>
      <w:r w:rsidRPr="00941D8F">
        <w:rPr>
          <w:rFonts w:ascii="Arial" w:hAnsi="Arial" w:cs="Arial"/>
          <w:spacing w:val="4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able</w:t>
      </w:r>
      <w:r w:rsidRPr="00941D8F">
        <w:rPr>
          <w:rFonts w:ascii="Arial" w:hAnsi="Arial" w:cs="Arial"/>
          <w:spacing w:val="4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to</w:t>
      </w:r>
      <w:r w:rsidRPr="00941D8F">
        <w:rPr>
          <w:rFonts w:ascii="Arial" w:hAnsi="Arial" w:cs="Arial"/>
          <w:spacing w:val="48"/>
          <w:sz w:val="22"/>
          <w:szCs w:val="22"/>
        </w:rPr>
        <w:t xml:space="preserve"> </w:t>
      </w:r>
      <w:r w:rsidRPr="00941D8F">
        <w:rPr>
          <w:rFonts w:ascii="Arial" w:hAnsi="Arial" w:cs="Arial"/>
          <w:w w:val="102"/>
          <w:sz w:val="22"/>
          <w:szCs w:val="22"/>
        </w:rPr>
        <w:t>impleme</w:t>
      </w:r>
      <w:r w:rsidRPr="00941D8F">
        <w:rPr>
          <w:rFonts w:ascii="Arial" w:hAnsi="Arial" w:cs="Arial"/>
          <w:spacing w:val="-5"/>
          <w:w w:val="102"/>
          <w:sz w:val="22"/>
          <w:szCs w:val="22"/>
        </w:rPr>
        <w:t>n</w:t>
      </w:r>
      <w:r w:rsidRPr="00941D8F">
        <w:rPr>
          <w:rFonts w:ascii="Arial" w:hAnsi="Arial" w:cs="Arial"/>
          <w:w w:val="136"/>
          <w:sz w:val="22"/>
          <w:szCs w:val="22"/>
        </w:rPr>
        <w:t>t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5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dified</w:t>
      </w:r>
      <w:r w:rsidRPr="00941D8F">
        <w:rPr>
          <w:rFonts w:ascii="Arial" w:hAnsi="Arial" w:cs="Arial"/>
          <w:spacing w:val="26"/>
          <w:sz w:val="22"/>
          <w:szCs w:val="22"/>
        </w:rPr>
        <w:t xml:space="preserve"> </w:t>
      </w:r>
      <w:proofErr w:type="spellStart"/>
      <w:r w:rsidRPr="00941D8F">
        <w:rPr>
          <w:rFonts w:ascii="Arial" w:hAnsi="Arial" w:cs="Arial"/>
          <w:sz w:val="22"/>
          <w:szCs w:val="22"/>
        </w:rPr>
        <w:t>Ising</w:t>
      </w:r>
      <w:proofErr w:type="spellEnd"/>
      <w:r w:rsidRPr="00941D8F">
        <w:rPr>
          <w:rFonts w:ascii="Arial" w:hAnsi="Arial" w:cs="Arial"/>
          <w:spacing w:val="3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del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to</w:t>
      </w:r>
      <w:r w:rsidRPr="00941D8F">
        <w:rPr>
          <w:rFonts w:ascii="Arial" w:hAnsi="Arial" w:cs="Arial"/>
          <w:spacing w:val="4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create </w:t>
      </w:r>
      <w:r w:rsidRPr="00941D8F">
        <w:rPr>
          <w:rFonts w:ascii="Arial" w:hAnsi="Arial" w:cs="Arial"/>
          <w:spacing w:val="2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w w:val="106"/>
          <w:sz w:val="22"/>
          <w:szCs w:val="22"/>
        </w:rPr>
        <w:t>h</w:t>
      </w:r>
      <w:r w:rsidRPr="00941D8F">
        <w:rPr>
          <w:rFonts w:ascii="Arial" w:hAnsi="Arial" w:cs="Arial"/>
          <w:w w:val="106"/>
          <w:sz w:val="22"/>
          <w:szCs w:val="22"/>
        </w:rPr>
        <w:t>y</w:t>
      </w:r>
      <w:r w:rsidRPr="00941D8F">
        <w:rPr>
          <w:rFonts w:ascii="Arial" w:hAnsi="Arial" w:cs="Arial"/>
          <w:spacing w:val="7"/>
          <w:w w:val="106"/>
          <w:sz w:val="22"/>
          <w:szCs w:val="22"/>
        </w:rPr>
        <w:t>p</w:t>
      </w:r>
      <w:r w:rsidRPr="00941D8F">
        <w:rPr>
          <w:rFonts w:ascii="Arial" w:hAnsi="Arial" w:cs="Arial"/>
          <w:w w:val="106"/>
          <w:sz w:val="22"/>
          <w:szCs w:val="22"/>
        </w:rPr>
        <w:t>othetical</w:t>
      </w:r>
      <w:r w:rsidRPr="00941D8F">
        <w:rPr>
          <w:rFonts w:ascii="Arial" w:hAnsi="Arial" w:cs="Arial"/>
          <w:spacing w:val="34"/>
          <w:w w:val="106"/>
          <w:sz w:val="22"/>
          <w:szCs w:val="22"/>
        </w:rPr>
        <w:t xml:space="preserve"> </w:t>
      </w:r>
      <w:r w:rsidRPr="00941D8F">
        <w:rPr>
          <w:rFonts w:ascii="Arial" w:hAnsi="Arial" w:cs="Arial"/>
          <w:w w:val="107"/>
          <w:sz w:val="22"/>
          <w:szCs w:val="22"/>
        </w:rPr>
        <w:t>st</w:t>
      </w:r>
      <w:r w:rsidRPr="00941D8F">
        <w:rPr>
          <w:rFonts w:ascii="Arial" w:hAnsi="Arial" w:cs="Arial"/>
          <w:spacing w:val="7"/>
          <w:w w:val="107"/>
          <w:sz w:val="22"/>
          <w:szCs w:val="22"/>
        </w:rPr>
        <w:t>o</w:t>
      </w:r>
      <w:r w:rsidRPr="00941D8F">
        <w:rPr>
          <w:rFonts w:ascii="Arial" w:hAnsi="Arial" w:cs="Arial"/>
          <w:spacing w:val="-6"/>
          <w:w w:val="97"/>
          <w:sz w:val="22"/>
          <w:szCs w:val="22"/>
        </w:rPr>
        <w:t>c</w:t>
      </w:r>
      <w:r w:rsidRPr="00941D8F">
        <w:rPr>
          <w:rFonts w:ascii="Arial" w:hAnsi="Arial" w:cs="Arial"/>
          <w:w w:val="102"/>
          <w:sz w:val="22"/>
          <w:szCs w:val="22"/>
        </w:rPr>
        <w:t xml:space="preserve">k </w:t>
      </w:r>
      <w:r w:rsidRPr="00941D8F">
        <w:rPr>
          <w:rFonts w:ascii="Arial" w:hAnsi="Arial" w:cs="Arial"/>
          <w:sz w:val="22"/>
          <w:szCs w:val="22"/>
        </w:rPr>
        <w:t xml:space="preserve">data.  </w:t>
      </w:r>
      <w:r w:rsidRPr="00941D8F">
        <w:rPr>
          <w:rFonts w:ascii="Arial" w:hAnsi="Arial" w:cs="Arial"/>
          <w:spacing w:val="5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In</w:t>
      </w:r>
      <w:r w:rsidRPr="00941D8F">
        <w:rPr>
          <w:rFonts w:ascii="Arial" w:hAnsi="Arial" w:cs="Arial"/>
          <w:spacing w:val="56"/>
          <w:sz w:val="22"/>
          <w:szCs w:val="22"/>
        </w:rPr>
        <w:t xml:space="preserve"> </w:t>
      </w:r>
      <w:proofErr w:type="gramStart"/>
      <w:r w:rsidRPr="00941D8F">
        <w:rPr>
          <w:rFonts w:ascii="Arial" w:hAnsi="Arial" w:cs="Arial"/>
          <w:sz w:val="22"/>
          <w:szCs w:val="22"/>
        </w:rPr>
        <w:t xml:space="preserve">order </w:t>
      </w:r>
      <w:r w:rsidRPr="00941D8F">
        <w:rPr>
          <w:rFonts w:ascii="Arial" w:hAnsi="Arial" w:cs="Arial"/>
          <w:spacing w:val="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to</w:t>
      </w:r>
      <w:proofErr w:type="gramEnd"/>
      <w:r w:rsidRPr="00941D8F">
        <w:rPr>
          <w:rFonts w:ascii="Arial" w:hAnsi="Arial" w:cs="Arial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2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kn</w:t>
      </w:r>
      <w:r w:rsidRPr="00941D8F">
        <w:rPr>
          <w:rFonts w:ascii="Arial" w:hAnsi="Arial" w:cs="Arial"/>
          <w:spacing w:val="-6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w</w:t>
      </w:r>
      <w:r w:rsidRPr="00941D8F">
        <w:rPr>
          <w:rFonts w:ascii="Arial" w:hAnsi="Arial" w:cs="Arial"/>
          <w:spacing w:val="43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if</w:t>
      </w:r>
      <w:r w:rsidRPr="00941D8F">
        <w:rPr>
          <w:rFonts w:ascii="Arial" w:hAnsi="Arial" w:cs="Arial"/>
          <w:spacing w:val="32"/>
          <w:sz w:val="22"/>
          <w:szCs w:val="22"/>
        </w:rPr>
        <w:t xml:space="preserve"> </w:t>
      </w:r>
      <w:r w:rsidRPr="00941D8F">
        <w:rPr>
          <w:rFonts w:ascii="Arial" w:hAnsi="Arial" w:cs="Arial"/>
          <w:w w:val="110"/>
          <w:sz w:val="22"/>
          <w:szCs w:val="22"/>
        </w:rPr>
        <w:t>the</w:t>
      </w:r>
      <w:r w:rsidRPr="00941D8F">
        <w:rPr>
          <w:rFonts w:ascii="Arial" w:hAnsi="Arial" w:cs="Arial"/>
          <w:spacing w:val="38"/>
          <w:w w:val="11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computer </w:t>
      </w:r>
      <w:r w:rsidRPr="00941D8F">
        <w:rPr>
          <w:rFonts w:ascii="Arial" w:hAnsi="Arial" w:cs="Arial"/>
          <w:spacing w:val="3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si</w:t>
      </w:r>
      <w:r w:rsidRPr="00941D8F">
        <w:rPr>
          <w:rFonts w:ascii="Arial" w:hAnsi="Arial" w:cs="Arial"/>
          <w:spacing w:val="-6"/>
          <w:sz w:val="22"/>
          <w:szCs w:val="22"/>
        </w:rPr>
        <w:t>m</w:t>
      </w:r>
      <w:r w:rsidRPr="00941D8F">
        <w:rPr>
          <w:rFonts w:ascii="Arial" w:hAnsi="Arial" w:cs="Arial"/>
          <w:sz w:val="22"/>
          <w:szCs w:val="22"/>
        </w:rPr>
        <w:t xml:space="preserve">ulations </w:t>
      </w:r>
      <w:r w:rsidRPr="00941D8F">
        <w:rPr>
          <w:rFonts w:ascii="Arial" w:hAnsi="Arial" w:cs="Arial"/>
          <w:spacing w:val="3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are  correctly </w:t>
      </w:r>
      <w:r w:rsidRPr="00941D8F">
        <w:rPr>
          <w:rFonts w:ascii="Arial" w:hAnsi="Arial" w:cs="Arial"/>
          <w:spacing w:val="17"/>
          <w:sz w:val="22"/>
          <w:szCs w:val="22"/>
        </w:rPr>
        <w:t xml:space="preserve"> </w:t>
      </w:r>
      <w:r w:rsidRPr="00941D8F">
        <w:rPr>
          <w:rFonts w:ascii="Arial" w:hAnsi="Arial" w:cs="Arial"/>
          <w:w w:val="101"/>
          <w:sz w:val="22"/>
          <w:szCs w:val="22"/>
        </w:rPr>
        <w:t>m</w:t>
      </w:r>
      <w:r w:rsidRPr="00941D8F">
        <w:rPr>
          <w:rFonts w:ascii="Arial" w:hAnsi="Arial" w:cs="Arial"/>
          <w:spacing w:val="7"/>
          <w:w w:val="101"/>
          <w:sz w:val="22"/>
          <w:szCs w:val="22"/>
        </w:rPr>
        <w:t>o</w:t>
      </w:r>
      <w:r w:rsidRPr="00941D8F">
        <w:rPr>
          <w:rFonts w:ascii="Arial" w:hAnsi="Arial" w:cs="Arial"/>
          <w:w w:val="101"/>
          <w:sz w:val="22"/>
          <w:szCs w:val="22"/>
        </w:rPr>
        <w:t>deli</w:t>
      </w:r>
      <w:r w:rsidRPr="00941D8F">
        <w:rPr>
          <w:rFonts w:ascii="Arial" w:hAnsi="Arial" w:cs="Arial"/>
          <w:spacing w:val="1"/>
          <w:w w:val="101"/>
          <w:sz w:val="22"/>
          <w:szCs w:val="22"/>
        </w:rPr>
        <w:t>n</w:t>
      </w:r>
      <w:r w:rsidRPr="00941D8F">
        <w:rPr>
          <w:rFonts w:ascii="Arial" w:hAnsi="Arial" w:cs="Arial"/>
          <w:w w:val="101"/>
          <w:sz w:val="22"/>
          <w:szCs w:val="22"/>
        </w:rPr>
        <w:t xml:space="preserve">g </w:t>
      </w:r>
      <w:r w:rsidRPr="00941D8F">
        <w:rPr>
          <w:rFonts w:ascii="Arial" w:hAnsi="Arial" w:cs="Arial"/>
          <w:sz w:val="22"/>
          <w:szCs w:val="22"/>
        </w:rPr>
        <w:t>what</w:t>
      </w:r>
      <w:r w:rsidRPr="00941D8F">
        <w:rPr>
          <w:rFonts w:ascii="Arial" w:hAnsi="Arial" w:cs="Arial"/>
          <w:spacing w:val="5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actually </w:t>
      </w:r>
      <w:r w:rsidRPr="00941D8F">
        <w:rPr>
          <w:rFonts w:ascii="Arial" w:hAnsi="Arial" w:cs="Arial"/>
          <w:spacing w:val="11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hap</w:t>
      </w:r>
      <w:r w:rsidRPr="00941D8F">
        <w:rPr>
          <w:rFonts w:ascii="Arial" w:hAnsi="Arial" w:cs="Arial"/>
          <w:spacing w:val="7"/>
          <w:sz w:val="22"/>
          <w:szCs w:val="22"/>
        </w:rPr>
        <w:t>p</w:t>
      </w:r>
      <w:r w:rsidRPr="00941D8F">
        <w:rPr>
          <w:rFonts w:ascii="Arial" w:hAnsi="Arial" w:cs="Arial"/>
          <w:sz w:val="22"/>
          <w:szCs w:val="22"/>
        </w:rPr>
        <w:t>ens  in</w:t>
      </w:r>
      <w:r w:rsidRPr="00941D8F">
        <w:rPr>
          <w:rFonts w:ascii="Arial" w:hAnsi="Arial" w:cs="Arial"/>
          <w:spacing w:val="2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the</w:t>
      </w:r>
      <w:r w:rsidRPr="00941D8F">
        <w:rPr>
          <w:rFonts w:ascii="Arial" w:hAnsi="Arial" w:cs="Arial"/>
          <w:spacing w:val="4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st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pacing w:val="-6"/>
          <w:sz w:val="22"/>
          <w:szCs w:val="22"/>
        </w:rPr>
        <w:t>c</w:t>
      </w:r>
      <w:r w:rsidRPr="00941D8F">
        <w:rPr>
          <w:rFonts w:ascii="Arial" w:hAnsi="Arial" w:cs="Arial"/>
          <w:sz w:val="22"/>
          <w:szCs w:val="22"/>
        </w:rPr>
        <w:t>k</w:t>
      </w:r>
      <w:r w:rsidRPr="00941D8F">
        <w:rPr>
          <w:rFonts w:ascii="Arial" w:hAnsi="Arial" w:cs="Arial"/>
          <w:spacing w:val="3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mar</w:t>
      </w:r>
      <w:r w:rsidRPr="00941D8F">
        <w:rPr>
          <w:rFonts w:ascii="Arial" w:hAnsi="Arial" w:cs="Arial"/>
          <w:spacing w:val="-6"/>
          <w:sz w:val="22"/>
          <w:szCs w:val="22"/>
        </w:rPr>
        <w:t>k</w:t>
      </w:r>
      <w:r w:rsidRPr="00941D8F">
        <w:rPr>
          <w:rFonts w:ascii="Arial" w:hAnsi="Arial" w:cs="Arial"/>
          <w:sz w:val="22"/>
          <w:szCs w:val="22"/>
        </w:rPr>
        <w:t xml:space="preserve">et, </w:t>
      </w:r>
      <w:r w:rsidRPr="00941D8F">
        <w:rPr>
          <w:rFonts w:ascii="Arial" w:hAnsi="Arial" w:cs="Arial"/>
          <w:spacing w:val="12"/>
          <w:sz w:val="22"/>
          <w:szCs w:val="22"/>
        </w:rPr>
        <w:t xml:space="preserve"> </w:t>
      </w:r>
      <w:r w:rsidR="00941D8F">
        <w:rPr>
          <w:rFonts w:ascii="Arial" w:hAnsi="Arial" w:cs="Arial"/>
          <w:sz w:val="22"/>
          <w:szCs w:val="22"/>
        </w:rPr>
        <w:t>we</w:t>
      </w:r>
      <w:r w:rsidRPr="00941D8F">
        <w:rPr>
          <w:rFonts w:ascii="Arial" w:hAnsi="Arial" w:cs="Arial"/>
          <w:spacing w:val="20"/>
          <w:sz w:val="22"/>
          <w:szCs w:val="22"/>
        </w:rPr>
        <w:t xml:space="preserve"> </w:t>
      </w:r>
      <w:r w:rsidR="003731DB">
        <w:rPr>
          <w:rFonts w:ascii="Arial" w:hAnsi="Arial" w:cs="Arial"/>
          <w:spacing w:val="20"/>
          <w:sz w:val="22"/>
          <w:szCs w:val="22"/>
        </w:rPr>
        <w:t xml:space="preserve">will </w:t>
      </w:r>
      <w:r w:rsidRPr="00941D8F">
        <w:rPr>
          <w:rFonts w:ascii="Arial" w:hAnsi="Arial" w:cs="Arial"/>
          <w:sz w:val="22"/>
          <w:szCs w:val="22"/>
        </w:rPr>
        <w:t>analyze</w:t>
      </w:r>
      <w:r w:rsidRPr="00941D8F">
        <w:rPr>
          <w:rFonts w:ascii="Arial" w:hAnsi="Arial" w:cs="Arial"/>
          <w:spacing w:val="39"/>
          <w:sz w:val="22"/>
          <w:szCs w:val="22"/>
        </w:rPr>
        <w:t xml:space="preserve"> </w:t>
      </w:r>
      <w:r w:rsidRPr="00941D8F">
        <w:rPr>
          <w:rFonts w:ascii="Arial" w:hAnsi="Arial" w:cs="Arial"/>
          <w:spacing w:val="-6"/>
          <w:w w:val="105"/>
          <w:sz w:val="22"/>
          <w:szCs w:val="22"/>
        </w:rPr>
        <w:t>c</w:t>
      </w:r>
      <w:r w:rsidRPr="00941D8F">
        <w:rPr>
          <w:rFonts w:ascii="Arial" w:hAnsi="Arial" w:cs="Arial"/>
          <w:w w:val="105"/>
          <w:sz w:val="22"/>
          <w:szCs w:val="22"/>
        </w:rPr>
        <w:t>hara</w:t>
      </w:r>
      <w:r w:rsidRPr="00941D8F">
        <w:rPr>
          <w:rFonts w:ascii="Arial" w:hAnsi="Arial" w:cs="Arial"/>
          <w:spacing w:val="1"/>
          <w:w w:val="105"/>
          <w:sz w:val="22"/>
          <w:szCs w:val="22"/>
        </w:rPr>
        <w:t>c</w:t>
      </w:r>
      <w:r w:rsidRPr="00941D8F">
        <w:rPr>
          <w:rFonts w:ascii="Arial" w:hAnsi="Arial" w:cs="Arial"/>
          <w:w w:val="105"/>
          <w:sz w:val="22"/>
          <w:szCs w:val="22"/>
        </w:rPr>
        <w:t>teristics</w:t>
      </w:r>
      <w:r w:rsidRPr="00941D8F">
        <w:rPr>
          <w:rFonts w:ascii="Arial" w:hAnsi="Arial" w:cs="Arial"/>
          <w:spacing w:val="24"/>
          <w:w w:val="10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found</w:t>
      </w:r>
      <w:r w:rsidRPr="00941D8F">
        <w:rPr>
          <w:rFonts w:ascii="Arial" w:hAnsi="Arial" w:cs="Arial"/>
          <w:spacing w:val="34"/>
          <w:sz w:val="22"/>
          <w:szCs w:val="22"/>
        </w:rPr>
        <w:t xml:space="preserve"> </w:t>
      </w:r>
      <w:r w:rsidRPr="00941D8F">
        <w:rPr>
          <w:rFonts w:ascii="Arial" w:hAnsi="Arial" w:cs="Arial"/>
          <w:w w:val="104"/>
          <w:sz w:val="22"/>
          <w:szCs w:val="22"/>
        </w:rPr>
        <w:t xml:space="preserve">in </w:t>
      </w:r>
      <w:r w:rsidRPr="00941D8F">
        <w:rPr>
          <w:rFonts w:ascii="Arial" w:hAnsi="Arial" w:cs="Arial"/>
          <w:sz w:val="22"/>
          <w:szCs w:val="22"/>
        </w:rPr>
        <w:t xml:space="preserve">actual </w:t>
      </w:r>
      <w:r w:rsidRPr="00941D8F">
        <w:rPr>
          <w:rFonts w:ascii="Arial" w:hAnsi="Arial" w:cs="Arial"/>
          <w:spacing w:val="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st</w:t>
      </w:r>
      <w:r w:rsidRPr="00941D8F">
        <w:rPr>
          <w:rFonts w:ascii="Arial" w:hAnsi="Arial" w:cs="Arial"/>
          <w:spacing w:val="7"/>
          <w:sz w:val="22"/>
          <w:szCs w:val="22"/>
        </w:rPr>
        <w:t>o</w:t>
      </w:r>
      <w:r w:rsidRPr="00941D8F">
        <w:rPr>
          <w:rFonts w:ascii="Arial" w:hAnsi="Arial" w:cs="Arial"/>
          <w:spacing w:val="-7"/>
          <w:sz w:val="22"/>
          <w:szCs w:val="22"/>
        </w:rPr>
        <w:t>c</w:t>
      </w:r>
      <w:r w:rsidRPr="00941D8F">
        <w:rPr>
          <w:rFonts w:ascii="Arial" w:hAnsi="Arial" w:cs="Arial"/>
          <w:sz w:val="22"/>
          <w:szCs w:val="22"/>
        </w:rPr>
        <w:t>k</w:t>
      </w:r>
      <w:r w:rsidRPr="00941D8F">
        <w:rPr>
          <w:rFonts w:ascii="Arial" w:hAnsi="Arial" w:cs="Arial"/>
          <w:spacing w:val="37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data; </w:t>
      </w:r>
      <w:r w:rsidRPr="00941D8F">
        <w:rPr>
          <w:rFonts w:ascii="Arial" w:hAnsi="Arial" w:cs="Arial"/>
          <w:spacing w:val="10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namely</w:t>
      </w:r>
      <w:r w:rsidRPr="00941D8F">
        <w:rPr>
          <w:rFonts w:ascii="Arial" w:hAnsi="Arial" w:cs="Arial"/>
          <w:spacing w:val="45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a</w:t>
      </w:r>
      <w:r w:rsidRPr="00941D8F">
        <w:rPr>
          <w:rFonts w:ascii="Arial" w:hAnsi="Arial" w:cs="Arial"/>
          <w:spacing w:val="2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fat-tailed </w:t>
      </w:r>
      <w:r w:rsidRPr="00941D8F">
        <w:rPr>
          <w:rFonts w:ascii="Arial" w:hAnsi="Arial" w:cs="Arial"/>
          <w:spacing w:val="20"/>
          <w:sz w:val="22"/>
          <w:szCs w:val="22"/>
        </w:rPr>
        <w:t xml:space="preserve"> </w:t>
      </w:r>
      <w:r w:rsidRPr="00941D8F">
        <w:rPr>
          <w:rFonts w:ascii="Arial" w:hAnsi="Arial" w:cs="Arial"/>
          <w:w w:val="108"/>
          <w:sz w:val="22"/>
          <w:szCs w:val="22"/>
        </w:rPr>
        <w:t>distribution</w:t>
      </w:r>
      <w:r w:rsidRPr="00941D8F">
        <w:rPr>
          <w:rFonts w:ascii="Arial" w:hAnsi="Arial" w:cs="Arial"/>
          <w:spacing w:val="15"/>
          <w:w w:val="108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of</w:t>
      </w:r>
      <w:r w:rsidRPr="00941D8F">
        <w:rPr>
          <w:rFonts w:ascii="Arial" w:hAnsi="Arial" w:cs="Arial"/>
          <w:spacing w:val="6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 xml:space="preserve">returns, </w:t>
      </w:r>
      <w:r w:rsidRPr="00941D8F">
        <w:rPr>
          <w:rFonts w:ascii="Arial" w:hAnsi="Arial" w:cs="Arial"/>
          <w:spacing w:val="24"/>
          <w:sz w:val="22"/>
          <w:szCs w:val="22"/>
        </w:rPr>
        <w:t xml:space="preserve"> </w:t>
      </w:r>
      <w:r w:rsidRPr="00941D8F">
        <w:rPr>
          <w:rFonts w:ascii="Arial" w:hAnsi="Arial" w:cs="Arial"/>
          <w:sz w:val="22"/>
          <w:szCs w:val="22"/>
        </w:rPr>
        <w:t>sl</w:t>
      </w:r>
      <w:r w:rsidRPr="00941D8F">
        <w:rPr>
          <w:rFonts w:ascii="Arial" w:hAnsi="Arial" w:cs="Arial"/>
          <w:spacing w:val="-6"/>
          <w:sz w:val="22"/>
          <w:szCs w:val="22"/>
        </w:rPr>
        <w:t>o</w:t>
      </w:r>
      <w:r w:rsidRPr="00941D8F">
        <w:rPr>
          <w:rFonts w:ascii="Arial" w:hAnsi="Arial" w:cs="Arial"/>
          <w:sz w:val="22"/>
          <w:szCs w:val="22"/>
        </w:rPr>
        <w:t>wly</w:t>
      </w:r>
      <w:r w:rsidRPr="00941D8F">
        <w:rPr>
          <w:rFonts w:ascii="Arial" w:hAnsi="Arial" w:cs="Arial"/>
          <w:spacing w:val="6"/>
          <w:sz w:val="22"/>
          <w:szCs w:val="22"/>
        </w:rPr>
        <w:t xml:space="preserve"> </w:t>
      </w:r>
      <w:r w:rsidRPr="00941D8F">
        <w:rPr>
          <w:rFonts w:ascii="Arial" w:hAnsi="Arial" w:cs="Arial"/>
          <w:w w:val="103"/>
          <w:sz w:val="22"/>
          <w:szCs w:val="22"/>
        </w:rPr>
        <w:t>dec</w:t>
      </w:r>
      <w:r w:rsidRPr="00941D8F">
        <w:rPr>
          <w:rFonts w:ascii="Arial" w:hAnsi="Arial" w:cs="Arial"/>
          <w:spacing w:val="-6"/>
          <w:w w:val="103"/>
          <w:sz w:val="22"/>
          <w:szCs w:val="22"/>
        </w:rPr>
        <w:t>a</w:t>
      </w:r>
      <w:r w:rsidRPr="00941D8F">
        <w:rPr>
          <w:rFonts w:ascii="Arial" w:hAnsi="Arial" w:cs="Arial"/>
          <w:w w:val="101"/>
          <w:sz w:val="22"/>
          <w:szCs w:val="22"/>
        </w:rPr>
        <w:t>ying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. 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autocorrelation of </w:t>
      </w:r>
      <w:proofErr w:type="gramStart"/>
      <w:r w:rsidR="00960823" w:rsidRPr="00941D8F">
        <w:rPr>
          <w:rFonts w:ascii="Arial" w:hAnsi="Arial" w:cs="Arial"/>
          <w:w w:val="101"/>
          <w:sz w:val="22"/>
          <w:szCs w:val="22"/>
        </w:rPr>
        <w:t>returns,  and</w:t>
      </w:r>
      <w:proofErr w:type="gramEnd"/>
      <w:r w:rsidR="00960823" w:rsidRPr="00941D8F">
        <w:rPr>
          <w:rFonts w:ascii="Arial" w:hAnsi="Arial" w:cs="Arial"/>
          <w:w w:val="101"/>
          <w:sz w:val="22"/>
          <w:szCs w:val="22"/>
        </w:rPr>
        <w:t xml:space="preserve">  volatility  clustering.   </w:t>
      </w:r>
      <w:proofErr w:type="gramStart"/>
      <w:r w:rsidR="00960823" w:rsidRPr="00941D8F">
        <w:rPr>
          <w:rFonts w:ascii="Arial" w:hAnsi="Arial" w:cs="Arial"/>
          <w:w w:val="101"/>
          <w:sz w:val="22"/>
          <w:szCs w:val="22"/>
        </w:rPr>
        <w:t>The  purpose</w:t>
      </w:r>
      <w:proofErr w:type="gramEnd"/>
      <w:r w:rsidR="00960823" w:rsidRPr="00941D8F">
        <w:rPr>
          <w:rFonts w:ascii="Arial" w:hAnsi="Arial" w:cs="Arial"/>
          <w:w w:val="101"/>
          <w:sz w:val="22"/>
          <w:szCs w:val="22"/>
        </w:rPr>
        <w:t xml:space="preserve">  of this research  is to show that  the  </w:t>
      </w:r>
      <w:proofErr w:type="spellStart"/>
      <w:r w:rsidR="00960823" w:rsidRPr="00941D8F">
        <w:rPr>
          <w:rFonts w:ascii="Arial" w:hAnsi="Arial" w:cs="Arial"/>
          <w:w w:val="101"/>
          <w:sz w:val="22"/>
          <w:szCs w:val="22"/>
        </w:rPr>
        <w:t>Ising</w:t>
      </w:r>
      <w:proofErr w:type="spellEnd"/>
      <w:r w:rsidR="00960823" w:rsidRPr="00941D8F">
        <w:rPr>
          <w:rFonts w:ascii="Arial" w:hAnsi="Arial" w:cs="Arial"/>
          <w:w w:val="101"/>
          <w:sz w:val="22"/>
          <w:szCs w:val="22"/>
        </w:rPr>
        <w:t xml:space="preserve"> Model is able to effectively model financial markets  and identify some of the key factors that  influence financial markets. </w:t>
      </w:r>
      <w:r w:rsidR="00941D8F">
        <w:rPr>
          <w:rFonts w:ascii="Arial" w:hAnsi="Arial" w:cs="Arial"/>
          <w:w w:val="101"/>
          <w:sz w:val="22"/>
          <w:szCs w:val="22"/>
        </w:rPr>
        <w:t>We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 will use </w:t>
      </w:r>
      <w:proofErr w:type="gramStart"/>
      <w:r w:rsidR="00960823" w:rsidRPr="00941D8F">
        <w:rPr>
          <w:rFonts w:ascii="Arial" w:hAnsi="Arial" w:cs="Arial"/>
          <w:w w:val="101"/>
          <w:sz w:val="22"/>
          <w:szCs w:val="22"/>
        </w:rPr>
        <w:t>data  collected</w:t>
      </w:r>
      <w:proofErr w:type="gramEnd"/>
      <w:r w:rsidR="00960823" w:rsidRPr="00941D8F">
        <w:rPr>
          <w:rFonts w:ascii="Arial" w:hAnsi="Arial" w:cs="Arial"/>
          <w:w w:val="101"/>
          <w:sz w:val="22"/>
          <w:szCs w:val="22"/>
        </w:rPr>
        <w:t xml:space="preserve"> from the </w:t>
      </w:r>
      <w:r w:rsidR="00941D8F">
        <w:rPr>
          <w:rFonts w:ascii="Arial" w:hAnsi="Arial" w:cs="Arial"/>
          <w:w w:val="101"/>
          <w:sz w:val="22"/>
          <w:szCs w:val="22"/>
        </w:rPr>
        <w:t xml:space="preserve">“ </w:t>
      </w:r>
      <w:r w:rsidR="00941D8F" w:rsidRPr="00941D8F">
        <w:rPr>
          <w:rFonts w:ascii="Arial" w:hAnsi="Arial" w:cs="Arial"/>
          <w:b/>
          <w:bCs/>
          <w:w w:val="101"/>
          <w:sz w:val="22"/>
          <w:szCs w:val="22"/>
        </w:rPr>
        <w:t>S&amp;P</w:t>
      </w:r>
      <w:r w:rsidR="00960823" w:rsidRPr="00941D8F">
        <w:rPr>
          <w:rFonts w:ascii="Arial" w:hAnsi="Arial" w:cs="Arial"/>
          <w:b/>
          <w:bCs/>
          <w:w w:val="101"/>
          <w:sz w:val="22"/>
          <w:szCs w:val="22"/>
        </w:rPr>
        <w:t xml:space="preserve"> 500</w:t>
      </w:r>
      <w:r w:rsidR="00941D8F">
        <w:rPr>
          <w:rFonts w:ascii="Arial" w:hAnsi="Arial" w:cs="Arial"/>
          <w:w w:val="101"/>
          <w:sz w:val="22"/>
          <w:szCs w:val="22"/>
        </w:rPr>
        <w:t xml:space="preserve"> ”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 </w:t>
      </w:r>
      <w:r w:rsidR="00941D8F">
        <w:rPr>
          <w:rFonts w:ascii="Arial" w:hAnsi="Arial" w:cs="Arial"/>
          <w:w w:val="101"/>
          <w:sz w:val="22"/>
          <w:szCs w:val="22"/>
        </w:rPr>
        <w:t>stock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 over the pas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t </w:t>
      </w:r>
      <w:r w:rsidR="00960823" w:rsidRPr="00941D8F">
        <w:rPr>
          <w:rFonts w:ascii="Arial" w:hAnsi="Arial" w:cs="Arial"/>
          <w:w w:val="101"/>
          <w:sz w:val="22"/>
          <w:szCs w:val="22"/>
        </w:rPr>
        <w:t xml:space="preserve">30 years to cross analyze with the data  created  by the </w:t>
      </w:r>
      <w:proofErr w:type="spellStart"/>
      <w:r w:rsidR="00960823" w:rsidRPr="00941D8F">
        <w:rPr>
          <w:rFonts w:ascii="Arial" w:hAnsi="Arial" w:cs="Arial"/>
          <w:w w:val="101"/>
          <w:sz w:val="22"/>
          <w:szCs w:val="22"/>
        </w:rPr>
        <w:t>Ising</w:t>
      </w:r>
      <w:proofErr w:type="spellEnd"/>
      <w:r w:rsidR="00960823" w:rsidRPr="00941D8F">
        <w:rPr>
          <w:rFonts w:ascii="Arial" w:hAnsi="Arial" w:cs="Arial"/>
          <w:w w:val="101"/>
          <w:sz w:val="22"/>
          <w:szCs w:val="22"/>
        </w:rPr>
        <w:t xml:space="preserve"> Mode</w:t>
      </w:r>
      <w:r w:rsidR="00941D8F">
        <w:rPr>
          <w:rFonts w:ascii="Arial" w:hAnsi="Arial" w:cs="Arial"/>
          <w:w w:val="101"/>
          <w:sz w:val="22"/>
          <w:szCs w:val="22"/>
        </w:rPr>
        <w:t>l</w:t>
      </w:r>
    </w:p>
    <w:p w14:paraId="533D5319" w14:textId="45381919" w:rsidR="00655850" w:rsidRPr="00960823" w:rsidRDefault="00655850" w:rsidP="00960823">
      <w:pPr>
        <w:spacing w:before="15" w:line="417" w:lineRule="auto"/>
        <w:ind w:right="399"/>
        <w:jc w:val="both"/>
        <w:rPr>
          <w:sz w:val="22"/>
          <w:szCs w:val="22"/>
        </w:rPr>
      </w:pPr>
    </w:p>
    <w:sectPr w:rsidR="00655850" w:rsidRPr="00960823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070"/>
    <w:multiLevelType w:val="hybridMultilevel"/>
    <w:tmpl w:val="4652285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2C1726F4"/>
    <w:multiLevelType w:val="multilevel"/>
    <w:tmpl w:val="0B60D3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D22053"/>
    <w:multiLevelType w:val="hybridMultilevel"/>
    <w:tmpl w:val="9366168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5B8426DA"/>
    <w:multiLevelType w:val="hybridMultilevel"/>
    <w:tmpl w:val="DA7EC77E"/>
    <w:lvl w:ilvl="0" w:tplc="087E1C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6F304A68"/>
    <w:multiLevelType w:val="hybridMultilevel"/>
    <w:tmpl w:val="7AA0D400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50"/>
    <w:rsid w:val="000A5314"/>
    <w:rsid w:val="003731DB"/>
    <w:rsid w:val="00615CAC"/>
    <w:rsid w:val="00655850"/>
    <w:rsid w:val="00941D8F"/>
    <w:rsid w:val="00960823"/>
    <w:rsid w:val="00A00967"/>
    <w:rsid w:val="00DD1B93"/>
    <w:rsid w:val="00F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880F"/>
  <w15:docId w15:val="{5F3FFB00-E18A-4AC0-8B9E-BE12C4DA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6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1271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Chugh</cp:lastModifiedBy>
  <cp:revision>7</cp:revision>
  <cp:lastPrinted>2021-04-05T04:39:00Z</cp:lastPrinted>
  <dcterms:created xsi:type="dcterms:W3CDTF">2021-04-05T04:34:00Z</dcterms:created>
  <dcterms:modified xsi:type="dcterms:W3CDTF">2021-04-05T04:40:00Z</dcterms:modified>
</cp:coreProperties>
</file>